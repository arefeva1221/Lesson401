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32" w:rsidRDefault="00E84D32" w:rsidP="00E84D32">
      <w:pPr>
        <w:shd w:val="clear" w:color="auto" w:fill="FFFFFF"/>
        <w:jc w:val="center"/>
      </w:pPr>
      <w:r>
        <w:t>Г</w:t>
      </w:r>
      <w:r w:rsidR="002F6770">
        <w:t>А</w:t>
      </w:r>
      <w:r>
        <w:t>ПОУ «Читинский педагогический колледж»</w:t>
      </w:r>
    </w:p>
    <w:p w:rsidR="00E84D32" w:rsidRPr="001671A3" w:rsidRDefault="00E84D32" w:rsidP="00E84D32">
      <w:pPr>
        <w:shd w:val="clear" w:color="auto" w:fill="FFFFFF"/>
        <w:jc w:val="center"/>
      </w:pPr>
      <w:r>
        <w:t xml:space="preserve">Кафедра </w:t>
      </w:r>
      <w:r w:rsidR="005E0D7E">
        <w:t xml:space="preserve">информационных технологий и программирования </w:t>
      </w:r>
      <w:r>
        <w:t xml:space="preserve"> </w:t>
      </w:r>
    </w:p>
    <w:p w:rsidR="001671A3" w:rsidRPr="001671A3" w:rsidRDefault="001671A3" w:rsidP="001671A3">
      <w:pPr>
        <w:jc w:val="both"/>
      </w:pPr>
    </w:p>
    <w:p w:rsidR="001671A3" w:rsidRPr="001671A3" w:rsidRDefault="001671A3" w:rsidP="001671A3">
      <w:pPr>
        <w:jc w:val="both"/>
      </w:pPr>
    </w:p>
    <w:p w:rsidR="001671A3" w:rsidRPr="001671A3" w:rsidRDefault="001671A3" w:rsidP="001671A3">
      <w:pPr>
        <w:jc w:val="both"/>
      </w:pPr>
    </w:p>
    <w:p w:rsidR="001671A3" w:rsidRPr="001671A3" w:rsidRDefault="001671A3" w:rsidP="001671A3">
      <w:pPr>
        <w:jc w:val="both"/>
      </w:pPr>
    </w:p>
    <w:p w:rsidR="001671A3" w:rsidRPr="001671A3" w:rsidRDefault="001671A3" w:rsidP="001671A3">
      <w:pPr>
        <w:jc w:val="both"/>
      </w:pPr>
    </w:p>
    <w:p w:rsidR="00E84D32" w:rsidRDefault="00E84D32" w:rsidP="00E84D32">
      <w:pPr>
        <w:jc w:val="center"/>
        <w:rPr>
          <w:b/>
        </w:rPr>
      </w:pPr>
    </w:p>
    <w:p w:rsidR="00E84D32" w:rsidRDefault="00E84D32" w:rsidP="00E84D32">
      <w:pPr>
        <w:jc w:val="center"/>
        <w:rPr>
          <w:b/>
        </w:rPr>
      </w:pPr>
    </w:p>
    <w:p w:rsidR="00E84D32" w:rsidRDefault="00E84D32" w:rsidP="00E84D32">
      <w:pPr>
        <w:jc w:val="center"/>
        <w:rPr>
          <w:b/>
        </w:rPr>
      </w:pPr>
    </w:p>
    <w:p w:rsidR="002D2794" w:rsidRDefault="002D2794" w:rsidP="00E84D32">
      <w:pPr>
        <w:jc w:val="center"/>
        <w:rPr>
          <w:b/>
        </w:rPr>
      </w:pPr>
    </w:p>
    <w:p w:rsidR="002D2794" w:rsidRDefault="002D2794" w:rsidP="00E84D32">
      <w:pPr>
        <w:jc w:val="center"/>
        <w:rPr>
          <w:b/>
        </w:rPr>
      </w:pPr>
    </w:p>
    <w:p w:rsidR="002D2794" w:rsidRDefault="002D2794" w:rsidP="00E84D32">
      <w:pPr>
        <w:jc w:val="center"/>
        <w:rPr>
          <w:b/>
        </w:rPr>
      </w:pPr>
    </w:p>
    <w:p w:rsidR="002D2794" w:rsidRDefault="002D2794" w:rsidP="00E84D32">
      <w:pPr>
        <w:jc w:val="center"/>
        <w:rPr>
          <w:b/>
        </w:rPr>
      </w:pPr>
    </w:p>
    <w:p w:rsidR="00E84D32" w:rsidRDefault="00E84D32" w:rsidP="00E84D32">
      <w:pPr>
        <w:jc w:val="center"/>
        <w:rPr>
          <w:b/>
        </w:rPr>
      </w:pPr>
    </w:p>
    <w:p w:rsidR="001671A3" w:rsidRPr="002D2794" w:rsidRDefault="001671A3" w:rsidP="00E84D32">
      <w:pPr>
        <w:jc w:val="center"/>
        <w:rPr>
          <w:b/>
          <w:sz w:val="32"/>
          <w:szCs w:val="32"/>
        </w:rPr>
      </w:pPr>
      <w:r w:rsidRPr="002D2794">
        <w:rPr>
          <w:b/>
          <w:sz w:val="32"/>
          <w:szCs w:val="32"/>
        </w:rPr>
        <w:t>ОТЧЕТ</w:t>
      </w:r>
    </w:p>
    <w:p w:rsidR="00E84D32" w:rsidRPr="002D2794" w:rsidRDefault="001671A3" w:rsidP="00E84D32">
      <w:pPr>
        <w:jc w:val="center"/>
        <w:rPr>
          <w:sz w:val="32"/>
          <w:szCs w:val="32"/>
        </w:rPr>
      </w:pPr>
      <w:r w:rsidRPr="002D2794">
        <w:rPr>
          <w:sz w:val="32"/>
          <w:szCs w:val="32"/>
        </w:rPr>
        <w:t xml:space="preserve">о прохождении </w:t>
      </w:r>
      <w:r w:rsidR="002F6770" w:rsidRPr="002D2794">
        <w:rPr>
          <w:sz w:val="32"/>
          <w:szCs w:val="32"/>
        </w:rPr>
        <w:t>производственн</w:t>
      </w:r>
      <w:r w:rsidR="00226B1A">
        <w:rPr>
          <w:sz w:val="32"/>
          <w:szCs w:val="32"/>
        </w:rPr>
        <w:t>ых</w:t>
      </w:r>
      <w:r w:rsidRPr="002D2794">
        <w:rPr>
          <w:sz w:val="32"/>
          <w:szCs w:val="32"/>
        </w:rPr>
        <w:t xml:space="preserve"> практик </w:t>
      </w:r>
    </w:p>
    <w:p w:rsidR="00226B1A" w:rsidRDefault="00226B1A" w:rsidP="00226B1A">
      <w:pPr>
        <w:jc w:val="center"/>
        <w:rPr>
          <w:bCs/>
          <w:iCs/>
          <w:sz w:val="31"/>
          <w:szCs w:val="31"/>
        </w:rPr>
      </w:pPr>
      <w:r w:rsidRPr="00224620">
        <w:rPr>
          <w:bCs/>
          <w:iCs/>
          <w:sz w:val="31"/>
          <w:szCs w:val="31"/>
        </w:rPr>
        <w:t>ПМ</w:t>
      </w:r>
      <w:r>
        <w:rPr>
          <w:bCs/>
          <w:iCs/>
          <w:sz w:val="31"/>
          <w:szCs w:val="31"/>
        </w:rPr>
        <w:t>.</w:t>
      </w:r>
      <w:r w:rsidRPr="00224620">
        <w:rPr>
          <w:bCs/>
          <w:iCs/>
          <w:sz w:val="31"/>
          <w:szCs w:val="31"/>
        </w:rPr>
        <w:t xml:space="preserve"> </w:t>
      </w:r>
      <w:r>
        <w:rPr>
          <w:bCs/>
          <w:iCs/>
          <w:sz w:val="31"/>
          <w:szCs w:val="31"/>
        </w:rPr>
        <w:t>0</w:t>
      </w:r>
      <w:r w:rsidRPr="00D238BC">
        <w:rPr>
          <w:bCs/>
          <w:iCs/>
          <w:sz w:val="31"/>
          <w:szCs w:val="31"/>
        </w:rPr>
        <w:t>1</w:t>
      </w:r>
      <w:r w:rsidRPr="00224620">
        <w:rPr>
          <w:bCs/>
          <w:iCs/>
          <w:sz w:val="31"/>
          <w:szCs w:val="31"/>
        </w:rPr>
        <w:t xml:space="preserve"> </w:t>
      </w:r>
      <w:r w:rsidRPr="00986FF1">
        <w:rPr>
          <w:bCs/>
          <w:iCs/>
          <w:sz w:val="31"/>
          <w:szCs w:val="31"/>
        </w:rPr>
        <w:t>Разработка модулей программного обеспечения для компьютерных систем</w:t>
      </w:r>
      <w:r>
        <w:rPr>
          <w:bCs/>
          <w:iCs/>
          <w:sz w:val="31"/>
          <w:szCs w:val="31"/>
        </w:rPr>
        <w:t>,</w:t>
      </w:r>
    </w:p>
    <w:p w:rsidR="00226B1A" w:rsidRPr="00224620" w:rsidRDefault="00226B1A" w:rsidP="00226B1A">
      <w:pPr>
        <w:jc w:val="center"/>
        <w:rPr>
          <w:sz w:val="20"/>
          <w:szCs w:val="20"/>
        </w:rPr>
      </w:pPr>
      <w:r w:rsidRPr="00224620">
        <w:rPr>
          <w:bCs/>
          <w:iCs/>
          <w:sz w:val="31"/>
          <w:szCs w:val="31"/>
        </w:rPr>
        <w:t>ПМ</w:t>
      </w:r>
      <w:r>
        <w:rPr>
          <w:bCs/>
          <w:iCs/>
          <w:sz w:val="31"/>
          <w:szCs w:val="31"/>
        </w:rPr>
        <w:t>.</w:t>
      </w:r>
      <w:r w:rsidRPr="00224620">
        <w:rPr>
          <w:bCs/>
          <w:iCs/>
          <w:sz w:val="31"/>
          <w:szCs w:val="31"/>
        </w:rPr>
        <w:t xml:space="preserve"> </w:t>
      </w:r>
      <w:r>
        <w:rPr>
          <w:bCs/>
          <w:iCs/>
          <w:sz w:val="31"/>
          <w:szCs w:val="31"/>
        </w:rPr>
        <w:t>0</w:t>
      </w:r>
      <w:r w:rsidRPr="00224620">
        <w:rPr>
          <w:bCs/>
          <w:iCs/>
          <w:sz w:val="31"/>
          <w:szCs w:val="31"/>
        </w:rPr>
        <w:t>2 Осуществление интеграции программных модулей</w:t>
      </w:r>
    </w:p>
    <w:p w:rsidR="008C0F3D" w:rsidRPr="002D2794" w:rsidRDefault="008C0F3D" w:rsidP="008C0F3D">
      <w:pPr>
        <w:jc w:val="center"/>
        <w:rPr>
          <w:sz w:val="32"/>
          <w:szCs w:val="32"/>
        </w:rPr>
      </w:pPr>
    </w:p>
    <w:p w:rsidR="001671A3" w:rsidRPr="002D2794" w:rsidRDefault="001671A3" w:rsidP="008C0F3D">
      <w:pPr>
        <w:jc w:val="center"/>
        <w:rPr>
          <w:sz w:val="32"/>
          <w:szCs w:val="32"/>
        </w:rPr>
      </w:pPr>
      <w:r w:rsidRPr="002D2794">
        <w:rPr>
          <w:sz w:val="32"/>
          <w:szCs w:val="32"/>
        </w:rPr>
        <w:t>студента</w:t>
      </w:r>
      <w:r w:rsidR="00E84D32" w:rsidRPr="002D2794">
        <w:rPr>
          <w:sz w:val="32"/>
          <w:szCs w:val="32"/>
        </w:rPr>
        <w:t>(тки)</w:t>
      </w:r>
      <w:r w:rsidRPr="002D2794">
        <w:rPr>
          <w:sz w:val="32"/>
          <w:szCs w:val="32"/>
        </w:rPr>
        <w:t xml:space="preserve"> </w:t>
      </w:r>
      <w:r w:rsidR="00226B1A">
        <w:rPr>
          <w:sz w:val="32"/>
          <w:szCs w:val="32"/>
        </w:rPr>
        <w:t>4</w:t>
      </w:r>
      <w:r w:rsidRPr="002D2794">
        <w:rPr>
          <w:sz w:val="32"/>
          <w:szCs w:val="32"/>
        </w:rPr>
        <w:t xml:space="preserve"> курса группы </w:t>
      </w:r>
      <w:r w:rsidR="00226B1A">
        <w:rPr>
          <w:sz w:val="32"/>
          <w:szCs w:val="32"/>
        </w:rPr>
        <w:t>4</w:t>
      </w:r>
      <w:r w:rsidR="00E84D32" w:rsidRPr="002D2794">
        <w:rPr>
          <w:sz w:val="32"/>
          <w:szCs w:val="32"/>
        </w:rPr>
        <w:t>01</w:t>
      </w:r>
    </w:p>
    <w:p w:rsidR="002D2794" w:rsidRPr="002D2794" w:rsidRDefault="001671A3" w:rsidP="002D2794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360"/>
        <w:jc w:val="center"/>
        <w:rPr>
          <w:bCs/>
          <w:sz w:val="32"/>
          <w:szCs w:val="32"/>
        </w:rPr>
      </w:pPr>
      <w:r w:rsidRPr="002D2794">
        <w:rPr>
          <w:sz w:val="32"/>
          <w:szCs w:val="32"/>
        </w:rPr>
        <w:t xml:space="preserve">специальности </w:t>
      </w:r>
      <w:r w:rsidR="002D2794" w:rsidRPr="002D2794">
        <w:rPr>
          <w:bCs/>
          <w:sz w:val="32"/>
          <w:szCs w:val="32"/>
        </w:rPr>
        <w:t>09.02.07 Информационные системы и программирование</w:t>
      </w:r>
    </w:p>
    <w:p w:rsidR="001671A3" w:rsidRPr="002D2794" w:rsidRDefault="001671A3" w:rsidP="00E84D32">
      <w:pPr>
        <w:jc w:val="center"/>
        <w:rPr>
          <w:sz w:val="32"/>
          <w:szCs w:val="32"/>
        </w:rPr>
      </w:pPr>
    </w:p>
    <w:p w:rsidR="00062AF2" w:rsidRPr="002D2794" w:rsidRDefault="00C93246" w:rsidP="00062AF2">
      <w:pPr>
        <w:shd w:val="clear" w:color="auto" w:fill="FFFFFF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Арефьева Екатерина Вячеславовна</w:t>
      </w:r>
    </w:p>
    <w:p w:rsidR="001671A3" w:rsidRPr="002D2794" w:rsidRDefault="001671A3" w:rsidP="00E84D32">
      <w:pPr>
        <w:shd w:val="clear" w:color="auto" w:fill="FFFFFF"/>
        <w:jc w:val="center"/>
        <w:rPr>
          <w:b/>
          <w:sz w:val="32"/>
          <w:szCs w:val="32"/>
        </w:rPr>
      </w:pPr>
    </w:p>
    <w:p w:rsidR="001671A3" w:rsidRPr="002D2794" w:rsidRDefault="001671A3" w:rsidP="00E84D32">
      <w:pPr>
        <w:jc w:val="center"/>
        <w:rPr>
          <w:sz w:val="32"/>
          <w:szCs w:val="32"/>
        </w:rPr>
      </w:pPr>
    </w:p>
    <w:p w:rsidR="001671A3" w:rsidRPr="001671A3" w:rsidRDefault="001671A3" w:rsidP="001671A3">
      <w:pPr>
        <w:jc w:val="both"/>
      </w:pPr>
    </w:p>
    <w:p w:rsidR="00E84D32" w:rsidRDefault="00E84D32" w:rsidP="00E84D32">
      <w:pPr>
        <w:jc w:val="right"/>
      </w:pPr>
    </w:p>
    <w:p w:rsidR="00E84D32" w:rsidRDefault="00E84D32" w:rsidP="00E84D32">
      <w:pPr>
        <w:jc w:val="right"/>
      </w:pPr>
    </w:p>
    <w:p w:rsidR="00E84D32" w:rsidRDefault="00E84D32" w:rsidP="00E84D32">
      <w:pPr>
        <w:jc w:val="right"/>
      </w:pPr>
    </w:p>
    <w:p w:rsidR="00E84D32" w:rsidRDefault="00E84D32" w:rsidP="00E84D32">
      <w:pPr>
        <w:jc w:val="right"/>
      </w:pPr>
    </w:p>
    <w:p w:rsidR="00E84D32" w:rsidRDefault="00E84D32" w:rsidP="00E84D32">
      <w:pPr>
        <w:jc w:val="right"/>
      </w:pPr>
    </w:p>
    <w:p w:rsidR="00E84D32" w:rsidRDefault="00E84D32" w:rsidP="00E84D32">
      <w:pPr>
        <w:jc w:val="right"/>
      </w:pPr>
    </w:p>
    <w:p w:rsidR="001671A3" w:rsidRPr="001671A3" w:rsidRDefault="002F6770" w:rsidP="002F6770">
      <w:pPr>
        <w:ind w:left="2124" w:firstLine="708"/>
        <w:jc w:val="center"/>
        <w:rPr>
          <w:vertAlign w:val="subscript"/>
        </w:rPr>
      </w:pPr>
      <w:r>
        <w:t xml:space="preserve">    </w:t>
      </w:r>
      <w:r w:rsidR="001671A3" w:rsidRPr="001671A3">
        <w:t>Место практики:</w:t>
      </w:r>
      <w:r w:rsidR="00E84D32">
        <w:t xml:space="preserve"> </w:t>
      </w:r>
      <w:r w:rsidR="00F06320" w:rsidRPr="00677709">
        <w:rPr>
          <w:color w:val="000000"/>
          <w:shd w:val="clear" w:color="auto" w:fill="FFFFFF"/>
        </w:rPr>
        <w:t>Автономная некоммерческая организация Забайкальский центр дистанционного образования</w:t>
      </w:r>
      <w:r w:rsidR="001671A3" w:rsidRPr="001671A3">
        <w:t xml:space="preserve"> </w:t>
      </w:r>
    </w:p>
    <w:p w:rsidR="001671A3" w:rsidRPr="001671A3" w:rsidRDefault="001671A3" w:rsidP="002F6770">
      <w:pPr>
        <w:ind w:left="1416" w:firstLine="708"/>
        <w:jc w:val="center"/>
      </w:pPr>
      <w:r w:rsidRPr="001671A3">
        <w:t xml:space="preserve">Сроки практики: </w:t>
      </w:r>
      <w:r w:rsidR="00226B1A">
        <w:t>07.09.2020г. – 25.09.2020г.</w:t>
      </w:r>
    </w:p>
    <w:p w:rsidR="001671A3" w:rsidRPr="001671A3" w:rsidRDefault="002F6770" w:rsidP="002F6770">
      <w:pPr>
        <w:ind w:left="2124" w:firstLine="708"/>
        <w:jc w:val="center"/>
      </w:pPr>
      <w:r>
        <w:t xml:space="preserve"> </w:t>
      </w:r>
      <w:r w:rsidR="001671A3" w:rsidRPr="001671A3">
        <w:t>Руководитель практики от организации:</w:t>
      </w:r>
      <w:r w:rsidR="00E84D32">
        <w:t xml:space="preserve"> </w:t>
      </w:r>
      <w:r w:rsidR="00381481">
        <w:t>Милютина Я.Ю.</w:t>
      </w:r>
      <w:r w:rsidR="001671A3" w:rsidRPr="001671A3">
        <w:t xml:space="preserve">  </w:t>
      </w:r>
    </w:p>
    <w:p w:rsidR="001671A3" w:rsidRPr="001671A3" w:rsidRDefault="001671A3" w:rsidP="001671A3">
      <w:pPr>
        <w:jc w:val="both"/>
      </w:pPr>
    </w:p>
    <w:p w:rsidR="001671A3" w:rsidRPr="001671A3" w:rsidRDefault="001671A3" w:rsidP="001671A3">
      <w:pPr>
        <w:shd w:val="clear" w:color="auto" w:fill="FFFFFF"/>
        <w:jc w:val="both"/>
      </w:pPr>
    </w:p>
    <w:p w:rsidR="001671A3" w:rsidRPr="001671A3" w:rsidRDefault="008C0F3D" w:rsidP="008C0F3D">
      <w:pPr>
        <w:shd w:val="clear" w:color="auto" w:fill="FFFFFF"/>
        <w:ind w:left="4248"/>
      </w:pPr>
      <w:r>
        <w:t xml:space="preserve">  </w:t>
      </w:r>
      <w:r w:rsidR="001671A3" w:rsidRPr="001671A3">
        <w:t>Дата защиты отчета         «</w:t>
      </w:r>
      <w:r w:rsidR="002D2794">
        <w:t>2</w:t>
      </w:r>
      <w:r w:rsidR="009C410E">
        <w:t>5</w:t>
      </w:r>
      <w:r w:rsidR="001671A3" w:rsidRPr="001671A3">
        <w:t xml:space="preserve"> » </w:t>
      </w:r>
      <w:r w:rsidR="00381481">
        <w:t xml:space="preserve">сентября </w:t>
      </w:r>
      <w:r w:rsidR="00E84D32">
        <w:t xml:space="preserve"> 20</w:t>
      </w:r>
      <w:r w:rsidR="00381481">
        <w:t>20</w:t>
      </w:r>
      <w:r w:rsidR="001671A3" w:rsidRPr="001671A3">
        <w:t>г.</w:t>
      </w:r>
    </w:p>
    <w:p w:rsidR="001671A3" w:rsidRPr="001671A3" w:rsidRDefault="00E84D32" w:rsidP="00E84D32">
      <w:pPr>
        <w:shd w:val="clear" w:color="auto" w:fill="FFFFFF"/>
        <w:ind w:left="4248"/>
      </w:pPr>
      <w:r>
        <w:t xml:space="preserve">  </w:t>
      </w:r>
      <w:r w:rsidR="001671A3" w:rsidRPr="001671A3">
        <w:t>Оценка _______________</w:t>
      </w:r>
    </w:p>
    <w:p w:rsidR="001671A3" w:rsidRPr="001671A3" w:rsidRDefault="001671A3" w:rsidP="00E84D32">
      <w:pPr>
        <w:shd w:val="clear" w:color="auto" w:fill="FFFFFF"/>
        <w:ind w:left="3540" w:firstLine="708"/>
        <w:jc w:val="center"/>
      </w:pPr>
      <w:r w:rsidRPr="001671A3">
        <w:t>Подпись руководителя____________________</w:t>
      </w:r>
    </w:p>
    <w:p w:rsidR="001671A3" w:rsidRPr="001671A3" w:rsidRDefault="001671A3" w:rsidP="00E84D32">
      <w:pPr>
        <w:jc w:val="right"/>
      </w:pPr>
    </w:p>
    <w:p w:rsidR="001671A3" w:rsidRPr="001671A3" w:rsidRDefault="001671A3" w:rsidP="00E84D32">
      <w:pPr>
        <w:jc w:val="right"/>
      </w:pPr>
    </w:p>
    <w:p w:rsidR="001671A3" w:rsidRPr="001671A3" w:rsidRDefault="001671A3" w:rsidP="001671A3">
      <w:pPr>
        <w:jc w:val="both"/>
      </w:pPr>
    </w:p>
    <w:p w:rsidR="00E84D32" w:rsidRDefault="00E84D32" w:rsidP="001671A3">
      <w:pPr>
        <w:jc w:val="both"/>
      </w:pPr>
    </w:p>
    <w:p w:rsidR="00E84D32" w:rsidRDefault="00E84D32" w:rsidP="001671A3">
      <w:pPr>
        <w:jc w:val="both"/>
      </w:pPr>
    </w:p>
    <w:p w:rsidR="002D2794" w:rsidRDefault="00E84D32" w:rsidP="008072D1">
      <w:pPr>
        <w:jc w:val="center"/>
        <w:sectPr w:rsidR="002D2794" w:rsidSect="009107E5">
          <w:footerReference w:type="default" r:id="rId8"/>
          <w:footnotePr>
            <w:pos w:val="beneathText"/>
          </w:footnotePr>
          <w:type w:val="continuous"/>
          <w:pgSz w:w="11905" w:h="16837"/>
          <w:pgMar w:top="992" w:right="851" w:bottom="709" w:left="1701" w:header="720" w:footer="720" w:gutter="0"/>
          <w:cols w:space="720"/>
          <w:titlePg/>
          <w:docGrid w:linePitch="360"/>
        </w:sectPr>
      </w:pPr>
      <w:bookmarkStart w:id="0" w:name="_GoBack"/>
      <w:bookmarkEnd w:id="0"/>
      <w:r>
        <w:t>Чита 20</w:t>
      </w:r>
      <w:r w:rsidR="00381481">
        <w:t>20</w:t>
      </w:r>
    </w:p>
    <w:p w:rsidR="007E788B" w:rsidRPr="00FF5DC5" w:rsidRDefault="007E788B" w:rsidP="007455A5"/>
    <w:p w:rsidR="001671A3" w:rsidRDefault="009C410E" w:rsidP="009C410E">
      <w:pPr>
        <w:jc w:val="center"/>
        <w:rPr>
          <w:b/>
        </w:rPr>
      </w:pPr>
      <w:r w:rsidRPr="009C410E">
        <w:rPr>
          <w:b/>
        </w:rPr>
        <w:t>Содержание практики</w:t>
      </w:r>
    </w:p>
    <w:p w:rsidR="009C410E" w:rsidRDefault="009C410E" w:rsidP="009C410E">
      <w:pPr>
        <w:jc w:val="center"/>
        <w:rPr>
          <w:b/>
        </w:rPr>
      </w:pPr>
    </w:p>
    <w:p w:rsidR="009C410E" w:rsidRDefault="009C410E" w:rsidP="009C410E">
      <w:pPr>
        <w:contextualSpacing/>
        <w:jc w:val="both"/>
        <w:rPr>
          <w:b/>
        </w:rPr>
      </w:pPr>
      <w:r>
        <w:rPr>
          <w:b/>
        </w:rPr>
        <w:t>Задание №1. Описание специфики деятельности организации:</w:t>
      </w:r>
    </w:p>
    <w:p w:rsidR="009C410E" w:rsidRDefault="009C410E" w:rsidP="009C410E">
      <w:pPr>
        <w:contextualSpacing/>
        <w:jc w:val="both"/>
      </w:pPr>
    </w:p>
    <w:p w:rsidR="00677709" w:rsidRPr="00677709" w:rsidRDefault="00677709" w:rsidP="00AC23EE">
      <w:pPr>
        <w:pStyle w:val="af1"/>
        <w:numPr>
          <w:ilvl w:val="0"/>
          <w:numId w:val="5"/>
        </w:numPr>
        <w:ind w:left="284" w:hanging="284"/>
        <w:contextualSpacing/>
      </w:pPr>
      <w:r w:rsidRPr="00677709">
        <w:rPr>
          <w:color w:val="000000"/>
          <w:shd w:val="clear" w:color="auto" w:fill="FFFFFF"/>
        </w:rPr>
        <w:t>Автономная некоммерческая организация Забайкальский центр дистанционного образования, создана в июне 2006 года.</w:t>
      </w:r>
    </w:p>
    <w:p w:rsidR="00677709" w:rsidRPr="00677709" w:rsidRDefault="00677709" w:rsidP="00AC23EE">
      <w:pPr>
        <w:pStyle w:val="af1"/>
        <w:numPr>
          <w:ilvl w:val="0"/>
          <w:numId w:val="5"/>
        </w:numPr>
        <w:ind w:left="284" w:hanging="284"/>
        <w:contextualSpacing/>
      </w:pPr>
      <w:r w:rsidRPr="00677709">
        <w:rPr>
          <w:color w:val="000000"/>
          <w:shd w:val="clear" w:color="auto" w:fill="FFFFFF"/>
        </w:rPr>
        <w:t>Разработка программного обеспечения</w:t>
      </w:r>
      <w:r w:rsidR="00993A5D">
        <w:rPr>
          <w:color w:val="000000"/>
          <w:shd w:val="clear" w:color="auto" w:fill="FFFFFF"/>
          <w:lang w:val="en-US"/>
        </w:rPr>
        <w:t>.</w:t>
      </w:r>
    </w:p>
    <w:p w:rsidR="00677709" w:rsidRPr="00677709" w:rsidRDefault="00677709" w:rsidP="00AC23EE">
      <w:pPr>
        <w:pStyle w:val="af1"/>
        <w:numPr>
          <w:ilvl w:val="0"/>
          <w:numId w:val="5"/>
        </w:numPr>
        <w:ind w:left="284" w:hanging="284"/>
        <w:contextualSpacing/>
      </w:pPr>
      <w:r w:rsidRPr="00677709">
        <w:rPr>
          <w:color w:val="000000"/>
          <w:shd w:val="clear" w:color="auto" w:fill="FFFFFF"/>
        </w:rPr>
        <w:t>Разработка программного обеспечения и его сопровождение</w:t>
      </w:r>
      <w:r w:rsidR="00993A5D" w:rsidRPr="00993A5D">
        <w:rPr>
          <w:color w:val="000000"/>
          <w:shd w:val="clear" w:color="auto" w:fill="FFFFFF"/>
        </w:rPr>
        <w:t>.</w:t>
      </w:r>
    </w:p>
    <w:p w:rsidR="00677709" w:rsidRPr="00677709" w:rsidRDefault="00677709" w:rsidP="00AC23EE">
      <w:pPr>
        <w:pStyle w:val="af1"/>
        <w:numPr>
          <w:ilvl w:val="0"/>
          <w:numId w:val="5"/>
        </w:numPr>
        <w:ind w:left="284" w:hanging="284"/>
        <w:contextualSpacing/>
      </w:pPr>
      <w:r w:rsidRPr="00677709">
        <w:rPr>
          <w:color w:val="000000"/>
          <w:shd w:val="clear" w:color="auto" w:fill="FFFFFF"/>
        </w:rPr>
        <w:t>Отдел разработки программного обеспечения – 4 чел.</w:t>
      </w:r>
      <w:r>
        <w:rPr>
          <w:color w:val="000000"/>
        </w:rPr>
        <w:t xml:space="preserve"> </w:t>
      </w:r>
      <w:r w:rsidRPr="00677709">
        <w:rPr>
          <w:color w:val="000000"/>
          <w:shd w:val="clear" w:color="auto" w:fill="FFFFFF"/>
        </w:rPr>
        <w:t>Отдел сопровождения программного обеспечения – 3 чел.</w:t>
      </w:r>
    </w:p>
    <w:p w:rsidR="009C410E" w:rsidRPr="00677709" w:rsidRDefault="00677709" w:rsidP="00AC23EE">
      <w:pPr>
        <w:pStyle w:val="af1"/>
        <w:numPr>
          <w:ilvl w:val="0"/>
          <w:numId w:val="5"/>
        </w:numPr>
        <w:ind w:left="284" w:hanging="284"/>
        <w:contextualSpacing/>
      </w:pPr>
      <w:r w:rsidRPr="00677709">
        <w:rPr>
          <w:color w:val="000000"/>
          <w:shd w:val="clear" w:color="auto" w:fill="FFFFFF"/>
        </w:rPr>
        <w:t>Отделы оснащены современным компьютерным оборудованием на 100%</w:t>
      </w:r>
    </w:p>
    <w:p w:rsidR="00A11A57" w:rsidRDefault="00A11A57" w:rsidP="00A11A57">
      <w:pPr>
        <w:contextualSpacing/>
        <w:jc w:val="both"/>
      </w:pPr>
    </w:p>
    <w:p w:rsidR="009C410E" w:rsidRPr="009C410E" w:rsidRDefault="009C410E" w:rsidP="009C410E">
      <w:pPr>
        <w:rPr>
          <w:b/>
        </w:rPr>
      </w:pPr>
      <w:r w:rsidRPr="009C410E">
        <w:rPr>
          <w:b/>
        </w:rPr>
        <w:t>Задание №2. Ведение хронометража выполненных работ (ежедневно):</w:t>
      </w:r>
    </w:p>
    <w:p w:rsidR="009C410E" w:rsidRDefault="009C410E" w:rsidP="009C410E">
      <w:pPr>
        <w:rPr>
          <w:b/>
        </w:rPr>
      </w:pPr>
    </w:p>
    <w:tbl>
      <w:tblPr>
        <w:tblStyle w:val="af7"/>
        <w:tblW w:w="101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1948"/>
        <w:gridCol w:w="2019"/>
        <w:gridCol w:w="2040"/>
      </w:tblGrid>
      <w:tr w:rsidR="009C410E" w:rsidRPr="00B07773" w:rsidTr="00062A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0E" w:rsidRPr="00B07773" w:rsidRDefault="009C410E" w:rsidP="00062AF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0E" w:rsidRDefault="009C410E" w:rsidP="00062AF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0E" w:rsidRDefault="009C410E" w:rsidP="00062AF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0E" w:rsidRDefault="009C410E" w:rsidP="009C410E">
            <w:pPr>
              <w:pStyle w:val="af4"/>
              <w:spacing w:line="240" w:lineRule="auto"/>
              <w:jc w:val="right"/>
              <w:rPr>
                <w:b/>
              </w:rPr>
            </w:pPr>
          </w:p>
          <w:p w:rsidR="009C410E" w:rsidRDefault="009C410E" w:rsidP="009C410E">
            <w:pPr>
              <w:pStyle w:val="af4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Дата: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0E" w:rsidRDefault="009C410E" w:rsidP="00062AF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</w:p>
          <w:p w:rsidR="009C410E" w:rsidRDefault="004D353E" w:rsidP="00062AF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07.09.2020</w:t>
            </w:r>
          </w:p>
          <w:p w:rsidR="009C410E" w:rsidRDefault="009C410E" w:rsidP="00062AF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</w:tr>
      <w:tr w:rsidR="009C410E" w:rsidRPr="00B07773" w:rsidTr="00062AF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0E" w:rsidRPr="00B07773" w:rsidRDefault="009C410E" w:rsidP="00062AF2">
            <w:pPr>
              <w:pStyle w:val="af4"/>
              <w:spacing w:line="240" w:lineRule="auto"/>
              <w:jc w:val="center"/>
              <w:rPr>
                <w:b/>
              </w:rPr>
            </w:pPr>
            <w:r w:rsidRPr="00B07773"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0E" w:rsidRPr="00B07773" w:rsidRDefault="009C410E" w:rsidP="00062AF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0E" w:rsidRPr="00B07773" w:rsidRDefault="009C410E" w:rsidP="00062AF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Подпись проверяющего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0E" w:rsidRPr="00B07773" w:rsidRDefault="009C410E" w:rsidP="00062AF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проверяющего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10E" w:rsidRDefault="009C410E" w:rsidP="00062AF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студента </w:t>
            </w:r>
          </w:p>
        </w:tc>
      </w:tr>
      <w:tr w:rsidR="00233D68" w:rsidTr="00A11A57">
        <w:trPr>
          <w:trHeight w:val="1178"/>
        </w:trPr>
        <w:tc>
          <w:tcPr>
            <w:tcW w:w="851" w:type="dxa"/>
            <w:tcBorders>
              <w:top w:val="single" w:sz="4" w:space="0" w:color="auto"/>
            </w:tcBorders>
          </w:tcPr>
          <w:p w:rsidR="00233D68" w:rsidRDefault="00233D68" w:rsidP="00602292">
            <w:pPr>
              <w:pStyle w:val="af4"/>
              <w:numPr>
                <w:ilvl w:val="0"/>
                <w:numId w:val="6"/>
              </w:numPr>
              <w:spacing w:line="720" w:lineRule="auto"/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233D68" w:rsidRPr="00C7548A" w:rsidRDefault="00D752F8" w:rsidP="00D752F8">
            <w:r>
              <w:t>Изучение</w:t>
            </w:r>
            <w:r w:rsidR="00233D68" w:rsidRPr="00C7548A">
              <w:t xml:space="preserve"> технического задания про</w:t>
            </w:r>
            <w:r>
              <w:t xml:space="preserve">екта. </w:t>
            </w:r>
            <w:r w:rsidR="00233D68" w:rsidRPr="00C7548A">
              <w:t>Определение аппаратных средств</w:t>
            </w:r>
            <w:r w:rsidR="00233D68">
              <w:t xml:space="preserve"> </w:t>
            </w:r>
            <w:r w:rsidR="00233D68" w:rsidRPr="00C7548A">
              <w:t xml:space="preserve"> для реализации технического задания</w:t>
            </w:r>
          </w:p>
        </w:tc>
        <w:tc>
          <w:tcPr>
            <w:tcW w:w="1948" w:type="dxa"/>
            <w:tcBorders>
              <w:top w:val="single" w:sz="4" w:space="0" w:color="auto"/>
            </w:tcBorders>
          </w:tcPr>
          <w:p w:rsidR="00233D68" w:rsidRDefault="00233D68" w:rsidP="00062AF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  <w:tcBorders>
              <w:top w:val="single" w:sz="4" w:space="0" w:color="auto"/>
            </w:tcBorders>
          </w:tcPr>
          <w:p w:rsidR="00233D68" w:rsidRDefault="00233D68" w:rsidP="00062AF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  <w:tcBorders>
              <w:top w:val="single" w:sz="4" w:space="0" w:color="auto"/>
            </w:tcBorders>
          </w:tcPr>
          <w:p w:rsidR="00233D68" w:rsidRPr="00D752F8" w:rsidRDefault="00233D68" w:rsidP="007949BD">
            <w:pPr>
              <w:pStyle w:val="af4"/>
              <w:spacing w:line="240" w:lineRule="auto"/>
            </w:pPr>
          </w:p>
        </w:tc>
      </w:tr>
    </w:tbl>
    <w:p w:rsidR="004D353E" w:rsidRDefault="004D353E" w:rsidP="004D353E">
      <w:pPr>
        <w:rPr>
          <w:b/>
        </w:rPr>
      </w:pPr>
    </w:p>
    <w:tbl>
      <w:tblPr>
        <w:tblStyle w:val="af7"/>
        <w:tblW w:w="101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1948"/>
        <w:gridCol w:w="2019"/>
        <w:gridCol w:w="2040"/>
      </w:tblGrid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</w:p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Дата: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</w:p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08.09.2020</w:t>
            </w:r>
          </w:p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</w:tr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 w:rsidRPr="00B07773"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Подпись проверяющего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проверяющего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студента </w:t>
            </w:r>
          </w:p>
        </w:tc>
      </w:tr>
      <w:tr w:rsidR="004D353E" w:rsidTr="00CE4402">
        <w:tc>
          <w:tcPr>
            <w:tcW w:w="851" w:type="dxa"/>
          </w:tcPr>
          <w:p w:rsidR="004D353E" w:rsidRDefault="004D353E" w:rsidP="004D353E">
            <w:pPr>
              <w:pStyle w:val="af4"/>
              <w:numPr>
                <w:ilvl w:val="0"/>
                <w:numId w:val="7"/>
              </w:numPr>
              <w:spacing w:line="720" w:lineRule="auto"/>
              <w:jc w:val="both"/>
            </w:pPr>
          </w:p>
        </w:tc>
        <w:tc>
          <w:tcPr>
            <w:tcW w:w="3260" w:type="dxa"/>
          </w:tcPr>
          <w:p w:rsidR="004D353E" w:rsidRPr="00E16C99" w:rsidRDefault="004D353E" w:rsidP="00D752F8">
            <w:r w:rsidRPr="00E16C99">
              <w:t>Разработка</w:t>
            </w:r>
            <w:r w:rsidR="00D752F8">
              <w:t xml:space="preserve"> плана </w:t>
            </w:r>
            <w:r w:rsidRPr="00E16C99">
              <w:t xml:space="preserve">алгоритма </w:t>
            </w:r>
            <w:r w:rsidR="00D752F8">
              <w:t>выполнения проекта</w:t>
            </w:r>
            <w:r w:rsidR="006F42C8">
              <w:t>.</w:t>
            </w:r>
          </w:p>
        </w:tc>
        <w:tc>
          <w:tcPr>
            <w:tcW w:w="1948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</w:tcPr>
          <w:p w:rsidR="00BB22E6" w:rsidRDefault="00BB22E6" w:rsidP="00D752F8">
            <w:pPr>
              <w:pStyle w:val="af4"/>
              <w:spacing w:line="240" w:lineRule="auto"/>
            </w:pPr>
          </w:p>
        </w:tc>
      </w:tr>
    </w:tbl>
    <w:p w:rsidR="004D353E" w:rsidRDefault="004D353E" w:rsidP="004D353E">
      <w:pPr>
        <w:rPr>
          <w:b/>
        </w:rPr>
      </w:pPr>
    </w:p>
    <w:tbl>
      <w:tblPr>
        <w:tblStyle w:val="af7"/>
        <w:tblW w:w="101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1948"/>
        <w:gridCol w:w="2019"/>
        <w:gridCol w:w="2040"/>
      </w:tblGrid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</w:p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Дата: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</w:p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09.09.2020</w:t>
            </w:r>
          </w:p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</w:tr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 w:rsidRPr="00B07773"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Подпись проверяющего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проверяющего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студента </w:t>
            </w:r>
          </w:p>
        </w:tc>
      </w:tr>
      <w:tr w:rsidR="004D353E" w:rsidTr="00CE4402">
        <w:trPr>
          <w:trHeight w:val="1178"/>
        </w:trPr>
        <w:tc>
          <w:tcPr>
            <w:tcW w:w="851" w:type="dxa"/>
            <w:tcBorders>
              <w:top w:val="single" w:sz="4" w:space="0" w:color="auto"/>
            </w:tcBorders>
          </w:tcPr>
          <w:p w:rsidR="004D353E" w:rsidRDefault="004D353E" w:rsidP="004D353E">
            <w:pPr>
              <w:pStyle w:val="af4"/>
              <w:numPr>
                <w:ilvl w:val="0"/>
                <w:numId w:val="8"/>
              </w:numPr>
              <w:spacing w:line="720" w:lineRule="auto"/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4D353E" w:rsidRPr="006F42C8" w:rsidRDefault="00D752F8" w:rsidP="00D752F8">
            <w:pPr>
              <w:rPr>
                <w:lang w:val="en-US"/>
              </w:rPr>
            </w:pPr>
            <w:r w:rsidRPr="006F42C8">
              <w:rPr>
                <w:color w:val="000000"/>
              </w:rPr>
              <w:t>Рассмотрение дизайна проекта. Осуществление начальных форм.</w:t>
            </w:r>
          </w:p>
        </w:tc>
        <w:tc>
          <w:tcPr>
            <w:tcW w:w="1948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  <w:tcBorders>
              <w:top w:val="single" w:sz="4" w:space="0" w:color="auto"/>
            </w:tcBorders>
          </w:tcPr>
          <w:p w:rsidR="004D353E" w:rsidRDefault="004D353E" w:rsidP="00D752F8">
            <w:pPr>
              <w:pStyle w:val="af4"/>
              <w:spacing w:line="240" w:lineRule="auto"/>
            </w:pPr>
          </w:p>
        </w:tc>
      </w:tr>
    </w:tbl>
    <w:p w:rsidR="004D353E" w:rsidRDefault="004D353E" w:rsidP="004D353E">
      <w:pPr>
        <w:rPr>
          <w:b/>
        </w:rPr>
      </w:pPr>
    </w:p>
    <w:tbl>
      <w:tblPr>
        <w:tblStyle w:val="af7"/>
        <w:tblW w:w="101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1948"/>
        <w:gridCol w:w="2019"/>
        <w:gridCol w:w="2040"/>
      </w:tblGrid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</w:p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Дата: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</w:p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10.09.2020</w:t>
            </w:r>
          </w:p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</w:tr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 w:rsidRPr="00B07773"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Подпись проверяющего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проверяющего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студента </w:t>
            </w:r>
          </w:p>
        </w:tc>
      </w:tr>
      <w:tr w:rsidR="00B81F6C" w:rsidTr="00CE4402">
        <w:tc>
          <w:tcPr>
            <w:tcW w:w="851" w:type="dxa"/>
          </w:tcPr>
          <w:p w:rsidR="00B81F6C" w:rsidRDefault="00B81F6C" w:rsidP="004D353E">
            <w:pPr>
              <w:pStyle w:val="af4"/>
              <w:numPr>
                <w:ilvl w:val="0"/>
                <w:numId w:val="9"/>
              </w:numPr>
              <w:spacing w:line="720" w:lineRule="auto"/>
              <w:jc w:val="both"/>
            </w:pPr>
          </w:p>
        </w:tc>
        <w:tc>
          <w:tcPr>
            <w:tcW w:w="3260" w:type="dxa"/>
          </w:tcPr>
          <w:p w:rsidR="00B81F6C" w:rsidRPr="00E16C99" w:rsidRDefault="00B81F6C" w:rsidP="00CE4402">
            <w:pPr>
              <w:shd w:val="clear" w:color="auto" w:fill="FFFFFF"/>
            </w:pPr>
            <w:r>
              <w:t>Рассмотрены коды для осуществления проекта и изучена информация по теме</w:t>
            </w:r>
            <w:r w:rsidR="00791B91">
              <w:t>.</w:t>
            </w:r>
          </w:p>
        </w:tc>
        <w:tc>
          <w:tcPr>
            <w:tcW w:w="1948" w:type="dxa"/>
          </w:tcPr>
          <w:p w:rsidR="00B81F6C" w:rsidRDefault="00B81F6C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</w:tcPr>
          <w:p w:rsidR="00B81F6C" w:rsidRDefault="00B81F6C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</w:tcPr>
          <w:p w:rsidR="00B81F6C" w:rsidRDefault="00B81F6C" w:rsidP="00CE4402">
            <w:pPr>
              <w:pStyle w:val="af4"/>
              <w:spacing w:line="720" w:lineRule="auto"/>
              <w:jc w:val="both"/>
            </w:pPr>
          </w:p>
        </w:tc>
      </w:tr>
    </w:tbl>
    <w:p w:rsidR="004D353E" w:rsidRDefault="004D353E" w:rsidP="004D353E">
      <w:pPr>
        <w:rPr>
          <w:b/>
        </w:rPr>
      </w:pPr>
    </w:p>
    <w:tbl>
      <w:tblPr>
        <w:tblStyle w:val="af7"/>
        <w:tblW w:w="101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1948"/>
        <w:gridCol w:w="2019"/>
        <w:gridCol w:w="2040"/>
      </w:tblGrid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</w:p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Дата: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</w:p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11.09.2020</w:t>
            </w:r>
          </w:p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</w:tr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 w:rsidRPr="00B07773"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Подпись проверяющего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проверяющего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студента </w:t>
            </w:r>
          </w:p>
        </w:tc>
      </w:tr>
      <w:tr w:rsidR="004D353E" w:rsidTr="00CE4402">
        <w:tc>
          <w:tcPr>
            <w:tcW w:w="851" w:type="dxa"/>
          </w:tcPr>
          <w:p w:rsidR="004D353E" w:rsidRDefault="004D353E" w:rsidP="004D353E">
            <w:pPr>
              <w:pStyle w:val="af4"/>
              <w:numPr>
                <w:ilvl w:val="0"/>
                <w:numId w:val="10"/>
              </w:numPr>
              <w:spacing w:line="720" w:lineRule="auto"/>
              <w:jc w:val="both"/>
            </w:pPr>
          </w:p>
        </w:tc>
        <w:tc>
          <w:tcPr>
            <w:tcW w:w="3260" w:type="dxa"/>
          </w:tcPr>
          <w:p w:rsidR="004D353E" w:rsidRPr="00E16C99" w:rsidRDefault="00B81F6C" w:rsidP="00CE4402">
            <w:pPr>
              <w:shd w:val="clear" w:color="auto" w:fill="FFFFFF"/>
            </w:pPr>
            <w:r>
              <w:t>Консультация с руководителем практики</w:t>
            </w:r>
            <w:r w:rsidR="006F42C8">
              <w:t>.</w:t>
            </w:r>
          </w:p>
        </w:tc>
        <w:tc>
          <w:tcPr>
            <w:tcW w:w="1948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</w:tr>
    </w:tbl>
    <w:p w:rsidR="004D353E" w:rsidRDefault="004D353E" w:rsidP="004D353E">
      <w:pPr>
        <w:rPr>
          <w:b/>
        </w:rPr>
      </w:pPr>
    </w:p>
    <w:tbl>
      <w:tblPr>
        <w:tblStyle w:val="af7"/>
        <w:tblW w:w="101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1948"/>
        <w:gridCol w:w="2019"/>
        <w:gridCol w:w="2040"/>
      </w:tblGrid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</w:p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Дата: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</w:p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14.09.2020</w:t>
            </w:r>
          </w:p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</w:tr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 w:rsidRPr="00B07773"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Подпись проверяющего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проверяющего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студента </w:t>
            </w:r>
          </w:p>
        </w:tc>
      </w:tr>
      <w:tr w:rsidR="004D353E" w:rsidTr="00CE4402">
        <w:tc>
          <w:tcPr>
            <w:tcW w:w="851" w:type="dxa"/>
          </w:tcPr>
          <w:p w:rsidR="004D353E" w:rsidRDefault="004D353E" w:rsidP="004D353E">
            <w:pPr>
              <w:pStyle w:val="af4"/>
              <w:numPr>
                <w:ilvl w:val="0"/>
                <w:numId w:val="11"/>
              </w:numPr>
              <w:spacing w:line="720" w:lineRule="auto"/>
              <w:jc w:val="both"/>
            </w:pPr>
          </w:p>
        </w:tc>
        <w:tc>
          <w:tcPr>
            <w:tcW w:w="3260" w:type="dxa"/>
          </w:tcPr>
          <w:p w:rsidR="004D353E" w:rsidRDefault="006F42C8" w:rsidP="00CE4402">
            <w:r>
              <w:t>Консультация с руководителем практики.</w:t>
            </w:r>
          </w:p>
        </w:tc>
        <w:tc>
          <w:tcPr>
            <w:tcW w:w="1948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</w:tcPr>
          <w:p w:rsidR="004D353E" w:rsidRDefault="004D353E" w:rsidP="007949BD">
            <w:pPr>
              <w:pStyle w:val="af4"/>
              <w:spacing w:line="240" w:lineRule="auto"/>
            </w:pPr>
          </w:p>
        </w:tc>
      </w:tr>
    </w:tbl>
    <w:p w:rsidR="004D353E" w:rsidRDefault="004D353E" w:rsidP="004D353E">
      <w:pPr>
        <w:rPr>
          <w:b/>
        </w:rPr>
      </w:pPr>
    </w:p>
    <w:tbl>
      <w:tblPr>
        <w:tblStyle w:val="af7"/>
        <w:tblW w:w="101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1948"/>
        <w:gridCol w:w="2019"/>
        <w:gridCol w:w="2040"/>
      </w:tblGrid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</w:p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Дата: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</w:p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15.09.2020</w:t>
            </w:r>
          </w:p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</w:tr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 w:rsidRPr="00B07773"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Подпись проверяющего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проверяющего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студента </w:t>
            </w:r>
          </w:p>
        </w:tc>
      </w:tr>
      <w:tr w:rsidR="004D353E" w:rsidTr="00CE4402">
        <w:trPr>
          <w:trHeight w:val="1178"/>
        </w:trPr>
        <w:tc>
          <w:tcPr>
            <w:tcW w:w="851" w:type="dxa"/>
            <w:tcBorders>
              <w:top w:val="single" w:sz="4" w:space="0" w:color="auto"/>
            </w:tcBorders>
          </w:tcPr>
          <w:p w:rsidR="004D353E" w:rsidRDefault="004D353E" w:rsidP="004D353E">
            <w:pPr>
              <w:pStyle w:val="af4"/>
              <w:numPr>
                <w:ilvl w:val="0"/>
                <w:numId w:val="12"/>
              </w:numPr>
              <w:spacing w:line="720" w:lineRule="auto"/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4D353E" w:rsidRPr="00C7548A" w:rsidRDefault="006F42C8" w:rsidP="00CE4402">
            <w:r>
              <w:t>Разработка начальных форм п</w:t>
            </w:r>
            <w:r w:rsidR="007552E7">
              <w:t>р</w:t>
            </w:r>
            <w:r>
              <w:t>оекта.</w:t>
            </w:r>
          </w:p>
        </w:tc>
        <w:tc>
          <w:tcPr>
            <w:tcW w:w="1948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</w:tr>
    </w:tbl>
    <w:p w:rsidR="004D353E" w:rsidRDefault="004D353E" w:rsidP="004D353E">
      <w:pPr>
        <w:rPr>
          <w:b/>
        </w:rPr>
      </w:pPr>
    </w:p>
    <w:tbl>
      <w:tblPr>
        <w:tblStyle w:val="af7"/>
        <w:tblW w:w="101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1948"/>
        <w:gridCol w:w="2019"/>
        <w:gridCol w:w="2040"/>
      </w:tblGrid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</w:p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Дата: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</w:p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16.09.2020</w:t>
            </w:r>
          </w:p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</w:tr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 w:rsidRPr="00B07773"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Подпись проверяющего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проверяющего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студента </w:t>
            </w:r>
          </w:p>
        </w:tc>
      </w:tr>
      <w:tr w:rsidR="004D353E" w:rsidTr="00CE4402">
        <w:trPr>
          <w:trHeight w:val="1178"/>
        </w:trPr>
        <w:tc>
          <w:tcPr>
            <w:tcW w:w="851" w:type="dxa"/>
            <w:tcBorders>
              <w:top w:val="single" w:sz="4" w:space="0" w:color="auto"/>
            </w:tcBorders>
          </w:tcPr>
          <w:p w:rsidR="004D353E" w:rsidRDefault="004D353E" w:rsidP="004D353E">
            <w:pPr>
              <w:pStyle w:val="af4"/>
              <w:numPr>
                <w:ilvl w:val="0"/>
                <w:numId w:val="13"/>
              </w:numPr>
              <w:spacing w:line="720" w:lineRule="auto"/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4D353E" w:rsidRPr="006F42C8" w:rsidRDefault="006F42C8" w:rsidP="006F42C8">
            <w:r w:rsidRPr="006F42C8">
              <w:rPr>
                <w:color w:val="000000"/>
              </w:rPr>
              <w:t xml:space="preserve">Тестирование </w:t>
            </w:r>
            <w:r>
              <w:rPr>
                <w:color w:val="000000"/>
              </w:rPr>
              <w:t>форм регистрации и автори</w:t>
            </w:r>
            <w:r w:rsidRPr="006F42C8">
              <w:rPr>
                <w:color w:val="000000"/>
              </w:rPr>
              <w:t>зации.</w:t>
            </w:r>
          </w:p>
        </w:tc>
        <w:tc>
          <w:tcPr>
            <w:tcW w:w="1948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</w:tr>
    </w:tbl>
    <w:p w:rsidR="004D353E" w:rsidRDefault="004D353E" w:rsidP="004D353E">
      <w:pPr>
        <w:rPr>
          <w:b/>
        </w:rPr>
      </w:pPr>
    </w:p>
    <w:tbl>
      <w:tblPr>
        <w:tblStyle w:val="af7"/>
        <w:tblW w:w="101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1948"/>
        <w:gridCol w:w="2019"/>
        <w:gridCol w:w="2040"/>
      </w:tblGrid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</w:p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Дата: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</w:p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17.09.2020</w:t>
            </w:r>
          </w:p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</w:tr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 w:rsidRPr="00B07773"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Подпись проверяющего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проверяющего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студента </w:t>
            </w:r>
          </w:p>
        </w:tc>
      </w:tr>
      <w:tr w:rsidR="004D353E" w:rsidTr="00CE4402">
        <w:trPr>
          <w:trHeight w:val="1178"/>
        </w:trPr>
        <w:tc>
          <w:tcPr>
            <w:tcW w:w="851" w:type="dxa"/>
            <w:tcBorders>
              <w:top w:val="single" w:sz="4" w:space="0" w:color="auto"/>
            </w:tcBorders>
          </w:tcPr>
          <w:p w:rsidR="004D353E" w:rsidRDefault="004D353E" w:rsidP="004D353E">
            <w:pPr>
              <w:pStyle w:val="af4"/>
              <w:numPr>
                <w:ilvl w:val="0"/>
                <w:numId w:val="14"/>
              </w:numPr>
              <w:spacing w:line="720" w:lineRule="auto"/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4D353E" w:rsidRPr="00C7548A" w:rsidRDefault="00AC548D" w:rsidP="00AC548D">
            <w:r>
              <w:t xml:space="preserve">Разработка форм для работы с данными из БД. </w:t>
            </w:r>
          </w:p>
        </w:tc>
        <w:tc>
          <w:tcPr>
            <w:tcW w:w="1948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</w:tr>
    </w:tbl>
    <w:p w:rsidR="004D353E" w:rsidRDefault="004D353E" w:rsidP="004D353E">
      <w:pPr>
        <w:rPr>
          <w:b/>
        </w:rPr>
      </w:pPr>
    </w:p>
    <w:tbl>
      <w:tblPr>
        <w:tblStyle w:val="af7"/>
        <w:tblW w:w="1045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33"/>
        <w:gridCol w:w="2808"/>
        <w:gridCol w:w="1678"/>
        <w:gridCol w:w="1739"/>
        <w:gridCol w:w="1739"/>
        <w:gridCol w:w="1757"/>
      </w:tblGrid>
      <w:tr w:rsidR="004D353E" w:rsidRPr="00B07773" w:rsidTr="004D353E">
        <w:trPr>
          <w:trHeight w:val="873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</w:p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Дата: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</w:p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18.09.2020</w:t>
            </w:r>
          </w:p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</w:tr>
      <w:tr w:rsidR="004D353E" w:rsidRPr="00B07773" w:rsidTr="004D353E">
        <w:trPr>
          <w:trHeight w:val="556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 w:rsidRPr="00B07773">
              <w:rPr>
                <w:b/>
              </w:rPr>
              <w:t>№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Подпись проверяющего 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проверяющего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студента </w:t>
            </w:r>
          </w:p>
        </w:tc>
      </w:tr>
      <w:tr w:rsidR="004D353E" w:rsidTr="004D353E">
        <w:trPr>
          <w:trHeight w:val="1182"/>
        </w:trPr>
        <w:tc>
          <w:tcPr>
            <w:tcW w:w="733" w:type="dxa"/>
            <w:tcBorders>
              <w:top w:val="single" w:sz="4" w:space="0" w:color="auto"/>
            </w:tcBorders>
          </w:tcPr>
          <w:p w:rsidR="004D353E" w:rsidRDefault="004D353E" w:rsidP="004D353E">
            <w:pPr>
              <w:pStyle w:val="af4"/>
              <w:numPr>
                <w:ilvl w:val="0"/>
                <w:numId w:val="15"/>
              </w:numPr>
              <w:spacing w:line="720" w:lineRule="auto"/>
              <w:jc w:val="both"/>
            </w:pPr>
          </w:p>
        </w:tc>
        <w:tc>
          <w:tcPr>
            <w:tcW w:w="2808" w:type="dxa"/>
            <w:tcBorders>
              <w:top w:val="single" w:sz="4" w:space="0" w:color="auto"/>
            </w:tcBorders>
          </w:tcPr>
          <w:p w:rsidR="004D353E" w:rsidRPr="00C7548A" w:rsidRDefault="00AC548D" w:rsidP="00CE4402">
            <w:r>
              <w:t>Консультация с руководителем практики.</w:t>
            </w:r>
          </w:p>
        </w:tc>
        <w:tc>
          <w:tcPr>
            <w:tcW w:w="1678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1739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1739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1757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</w:tr>
    </w:tbl>
    <w:p w:rsidR="004D353E" w:rsidRDefault="004D353E" w:rsidP="004D353E">
      <w:pPr>
        <w:rPr>
          <w:b/>
        </w:rPr>
      </w:pPr>
    </w:p>
    <w:tbl>
      <w:tblPr>
        <w:tblStyle w:val="af7"/>
        <w:tblW w:w="101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1948"/>
        <w:gridCol w:w="2019"/>
        <w:gridCol w:w="2040"/>
      </w:tblGrid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</w:p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Дата: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</w:p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21.09.2020</w:t>
            </w:r>
          </w:p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</w:tr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 w:rsidRPr="00B07773"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Подпись проверяющего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проверяющего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студента </w:t>
            </w:r>
          </w:p>
        </w:tc>
      </w:tr>
      <w:tr w:rsidR="004D353E" w:rsidTr="00CE4402">
        <w:trPr>
          <w:trHeight w:val="1178"/>
        </w:trPr>
        <w:tc>
          <w:tcPr>
            <w:tcW w:w="851" w:type="dxa"/>
            <w:tcBorders>
              <w:top w:val="single" w:sz="4" w:space="0" w:color="auto"/>
            </w:tcBorders>
          </w:tcPr>
          <w:p w:rsidR="004D353E" w:rsidRDefault="004D353E" w:rsidP="004D353E">
            <w:pPr>
              <w:pStyle w:val="af4"/>
              <w:numPr>
                <w:ilvl w:val="0"/>
                <w:numId w:val="16"/>
              </w:numPr>
              <w:spacing w:line="720" w:lineRule="auto"/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4D353E" w:rsidRPr="00C7548A" w:rsidRDefault="007552E7" w:rsidP="00CE4402">
            <w:r>
              <w:t>Консультация с руководителем практики</w:t>
            </w:r>
            <w:r>
              <w:t>.</w:t>
            </w:r>
          </w:p>
        </w:tc>
        <w:tc>
          <w:tcPr>
            <w:tcW w:w="1948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</w:tr>
      <w:tr w:rsidR="004D353E" w:rsidTr="00CE4402">
        <w:tc>
          <w:tcPr>
            <w:tcW w:w="851" w:type="dxa"/>
          </w:tcPr>
          <w:p w:rsidR="004D353E" w:rsidRDefault="004D353E" w:rsidP="004D353E">
            <w:pPr>
              <w:pStyle w:val="af4"/>
              <w:numPr>
                <w:ilvl w:val="0"/>
                <w:numId w:val="16"/>
              </w:numPr>
              <w:spacing w:line="720" w:lineRule="auto"/>
              <w:jc w:val="both"/>
            </w:pPr>
          </w:p>
        </w:tc>
        <w:tc>
          <w:tcPr>
            <w:tcW w:w="3260" w:type="dxa"/>
          </w:tcPr>
          <w:p w:rsidR="004D353E" w:rsidRPr="00E16C99" w:rsidRDefault="007552E7" w:rsidP="00CE4402">
            <w:r>
              <w:t>Разработка частей кода и частичное тестирование</w:t>
            </w:r>
            <w:r>
              <w:t>.</w:t>
            </w:r>
          </w:p>
        </w:tc>
        <w:tc>
          <w:tcPr>
            <w:tcW w:w="1948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</w:tr>
    </w:tbl>
    <w:p w:rsidR="004D353E" w:rsidRDefault="004D353E" w:rsidP="004D353E">
      <w:pPr>
        <w:rPr>
          <w:b/>
        </w:rPr>
      </w:pPr>
    </w:p>
    <w:tbl>
      <w:tblPr>
        <w:tblStyle w:val="af7"/>
        <w:tblW w:w="101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1948"/>
        <w:gridCol w:w="2019"/>
        <w:gridCol w:w="2040"/>
      </w:tblGrid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</w:p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Дата: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</w:p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22.09.2020</w:t>
            </w:r>
          </w:p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</w:tr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 w:rsidRPr="00B07773"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Подпись проверяющего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проверяющего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студента </w:t>
            </w:r>
          </w:p>
        </w:tc>
      </w:tr>
      <w:tr w:rsidR="004D353E" w:rsidTr="00CE4402">
        <w:trPr>
          <w:trHeight w:val="1178"/>
        </w:trPr>
        <w:tc>
          <w:tcPr>
            <w:tcW w:w="851" w:type="dxa"/>
            <w:tcBorders>
              <w:top w:val="single" w:sz="4" w:space="0" w:color="auto"/>
            </w:tcBorders>
          </w:tcPr>
          <w:p w:rsidR="004D353E" w:rsidRDefault="004D353E" w:rsidP="004D353E">
            <w:pPr>
              <w:pStyle w:val="af4"/>
              <w:numPr>
                <w:ilvl w:val="0"/>
                <w:numId w:val="17"/>
              </w:numPr>
              <w:spacing w:line="720" w:lineRule="auto"/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4D353E" w:rsidRPr="00C7548A" w:rsidRDefault="007552E7" w:rsidP="00CE4402">
            <w:r>
              <w:t>Разработка частей кода и частичное тестирование</w:t>
            </w:r>
            <w:r>
              <w:t>.</w:t>
            </w:r>
          </w:p>
        </w:tc>
        <w:tc>
          <w:tcPr>
            <w:tcW w:w="1948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</w:tr>
    </w:tbl>
    <w:p w:rsidR="004D353E" w:rsidRDefault="004D353E" w:rsidP="004D353E">
      <w:pPr>
        <w:rPr>
          <w:b/>
        </w:rPr>
      </w:pPr>
    </w:p>
    <w:tbl>
      <w:tblPr>
        <w:tblStyle w:val="af7"/>
        <w:tblW w:w="101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1948"/>
        <w:gridCol w:w="2019"/>
        <w:gridCol w:w="2040"/>
      </w:tblGrid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</w:p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Дата: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</w:p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23.09.2020</w:t>
            </w:r>
          </w:p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</w:tr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 w:rsidRPr="00B07773"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Подпись проверяющего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проверяющего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студента </w:t>
            </w:r>
          </w:p>
        </w:tc>
      </w:tr>
      <w:tr w:rsidR="004D353E" w:rsidTr="00CE4402">
        <w:trPr>
          <w:trHeight w:val="1178"/>
        </w:trPr>
        <w:tc>
          <w:tcPr>
            <w:tcW w:w="851" w:type="dxa"/>
            <w:tcBorders>
              <w:top w:val="single" w:sz="4" w:space="0" w:color="auto"/>
            </w:tcBorders>
          </w:tcPr>
          <w:p w:rsidR="004D353E" w:rsidRDefault="004D353E" w:rsidP="004D353E">
            <w:pPr>
              <w:pStyle w:val="af4"/>
              <w:numPr>
                <w:ilvl w:val="0"/>
                <w:numId w:val="18"/>
              </w:numPr>
              <w:spacing w:line="720" w:lineRule="auto"/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4D353E" w:rsidRPr="00C7548A" w:rsidRDefault="007552E7" w:rsidP="00CE4402">
            <w:r>
              <w:t>Разработка частей кода и частичное тестирование</w:t>
            </w:r>
            <w:r>
              <w:t>.</w:t>
            </w:r>
          </w:p>
        </w:tc>
        <w:tc>
          <w:tcPr>
            <w:tcW w:w="1948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</w:tr>
      <w:tr w:rsidR="004D353E" w:rsidTr="00CE4402">
        <w:tc>
          <w:tcPr>
            <w:tcW w:w="851" w:type="dxa"/>
          </w:tcPr>
          <w:p w:rsidR="004D353E" w:rsidRDefault="004D353E" w:rsidP="004D353E">
            <w:pPr>
              <w:pStyle w:val="af4"/>
              <w:numPr>
                <w:ilvl w:val="0"/>
                <w:numId w:val="18"/>
              </w:numPr>
              <w:spacing w:line="720" w:lineRule="auto"/>
              <w:jc w:val="both"/>
            </w:pPr>
          </w:p>
        </w:tc>
        <w:tc>
          <w:tcPr>
            <w:tcW w:w="3260" w:type="dxa"/>
          </w:tcPr>
          <w:p w:rsidR="004D353E" w:rsidRPr="00B9529B" w:rsidRDefault="00B9529B" w:rsidP="00CE4402">
            <w:r w:rsidRPr="00B9529B">
              <w:rPr>
                <w:color w:val="000000"/>
              </w:rPr>
              <w:t>Разработка версии для слабо-видящих</w:t>
            </w:r>
          </w:p>
        </w:tc>
        <w:tc>
          <w:tcPr>
            <w:tcW w:w="1948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</w:tcPr>
          <w:p w:rsidR="004D353E" w:rsidRDefault="004D353E" w:rsidP="00B12F8B">
            <w:pPr>
              <w:pStyle w:val="af4"/>
              <w:spacing w:line="240" w:lineRule="auto"/>
            </w:pPr>
          </w:p>
        </w:tc>
      </w:tr>
    </w:tbl>
    <w:p w:rsidR="004D353E" w:rsidRDefault="004D353E" w:rsidP="009C410E">
      <w:pPr>
        <w:jc w:val="center"/>
        <w:rPr>
          <w:b/>
        </w:rPr>
      </w:pPr>
    </w:p>
    <w:p w:rsidR="004D353E" w:rsidRDefault="004D353E" w:rsidP="009C410E">
      <w:pPr>
        <w:jc w:val="center"/>
        <w:rPr>
          <w:b/>
        </w:rPr>
      </w:pPr>
    </w:p>
    <w:p w:rsidR="004D353E" w:rsidRDefault="004D353E" w:rsidP="004D353E">
      <w:pPr>
        <w:rPr>
          <w:b/>
        </w:rPr>
      </w:pPr>
    </w:p>
    <w:p w:rsidR="00B9529B" w:rsidRDefault="00B9529B" w:rsidP="004D353E">
      <w:pPr>
        <w:rPr>
          <w:b/>
        </w:rPr>
      </w:pPr>
    </w:p>
    <w:tbl>
      <w:tblPr>
        <w:tblStyle w:val="af7"/>
        <w:tblW w:w="101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1948"/>
        <w:gridCol w:w="2019"/>
        <w:gridCol w:w="2040"/>
      </w:tblGrid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</w:p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Дата: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</w:p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24.09.2020</w:t>
            </w:r>
          </w:p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</w:tr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 w:rsidRPr="00B07773"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Подпись проверяющего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проверяющего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студента </w:t>
            </w:r>
          </w:p>
        </w:tc>
      </w:tr>
      <w:tr w:rsidR="004D353E" w:rsidTr="00CE4402">
        <w:trPr>
          <w:trHeight w:val="1178"/>
        </w:trPr>
        <w:tc>
          <w:tcPr>
            <w:tcW w:w="851" w:type="dxa"/>
            <w:tcBorders>
              <w:top w:val="single" w:sz="4" w:space="0" w:color="auto"/>
            </w:tcBorders>
          </w:tcPr>
          <w:p w:rsidR="004D353E" w:rsidRDefault="004D353E" w:rsidP="004D353E">
            <w:pPr>
              <w:pStyle w:val="af4"/>
              <w:numPr>
                <w:ilvl w:val="0"/>
                <w:numId w:val="19"/>
              </w:numPr>
              <w:spacing w:line="720" w:lineRule="auto"/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4D353E" w:rsidRPr="00C7548A" w:rsidRDefault="00B9529B" w:rsidP="00CE4402">
            <w:r>
              <w:t>Разработка частей кода и частичное тестирование</w:t>
            </w:r>
            <w:r>
              <w:t>.</w:t>
            </w:r>
          </w:p>
        </w:tc>
        <w:tc>
          <w:tcPr>
            <w:tcW w:w="1948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</w:tr>
      <w:tr w:rsidR="004D353E" w:rsidTr="00CE4402">
        <w:tc>
          <w:tcPr>
            <w:tcW w:w="851" w:type="dxa"/>
          </w:tcPr>
          <w:p w:rsidR="004D353E" w:rsidRDefault="004D353E" w:rsidP="004D353E">
            <w:pPr>
              <w:pStyle w:val="af4"/>
              <w:numPr>
                <w:ilvl w:val="0"/>
                <w:numId w:val="19"/>
              </w:numPr>
              <w:spacing w:line="720" w:lineRule="auto"/>
              <w:jc w:val="both"/>
            </w:pPr>
          </w:p>
        </w:tc>
        <w:tc>
          <w:tcPr>
            <w:tcW w:w="3260" w:type="dxa"/>
          </w:tcPr>
          <w:p w:rsidR="004D353E" w:rsidRPr="00B9529B" w:rsidRDefault="00B9529B" w:rsidP="00CE4402">
            <w:r w:rsidRPr="00B9529B">
              <w:rPr>
                <w:color w:val="000000"/>
              </w:rPr>
              <w:t>Разработка версии для слабо-видящих</w:t>
            </w:r>
            <w:r>
              <w:rPr>
                <w:color w:val="000000"/>
              </w:rPr>
              <w:t>.</w:t>
            </w:r>
          </w:p>
        </w:tc>
        <w:tc>
          <w:tcPr>
            <w:tcW w:w="1948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</w:tr>
      <w:tr w:rsidR="004D353E" w:rsidTr="00CE4402">
        <w:tc>
          <w:tcPr>
            <w:tcW w:w="851" w:type="dxa"/>
          </w:tcPr>
          <w:p w:rsidR="004D353E" w:rsidRDefault="004D353E" w:rsidP="004D353E">
            <w:pPr>
              <w:pStyle w:val="af4"/>
              <w:numPr>
                <w:ilvl w:val="0"/>
                <w:numId w:val="19"/>
              </w:numPr>
              <w:spacing w:line="720" w:lineRule="auto"/>
              <w:jc w:val="both"/>
            </w:pPr>
          </w:p>
        </w:tc>
        <w:tc>
          <w:tcPr>
            <w:tcW w:w="3260" w:type="dxa"/>
          </w:tcPr>
          <w:p w:rsidR="004D353E" w:rsidRPr="00B9529B" w:rsidRDefault="00B9529B" w:rsidP="00CE4402">
            <w:r>
              <w:rPr>
                <w:color w:val="000000"/>
              </w:rPr>
              <w:t>Подготовка к итоговой конференции.</w:t>
            </w:r>
          </w:p>
        </w:tc>
        <w:tc>
          <w:tcPr>
            <w:tcW w:w="1948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</w:tr>
    </w:tbl>
    <w:p w:rsidR="004D353E" w:rsidRDefault="004D353E" w:rsidP="004D353E">
      <w:pPr>
        <w:rPr>
          <w:b/>
        </w:rPr>
      </w:pPr>
    </w:p>
    <w:tbl>
      <w:tblPr>
        <w:tblStyle w:val="af7"/>
        <w:tblW w:w="101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1948"/>
        <w:gridCol w:w="2019"/>
        <w:gridCol w:w="2040"/>
      </w:tblGrid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</w:p>
          <w:p w:rsidR="004D353E" w:rsidRDefault="004D353E" w:rsidP="00CE4402">
            <w:pPr>
              <w:pStyle w:val="af4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Дата: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</w:rPr>
            </w:pPr>
          </w:p>
          <w:p w:rsidR="004D353E" w:rsidRPr="00677709" w:rsidRDefault="004D353E" w:rsidP="00CE4402">
            <w:pPr>
              <w:pStyle w:val="af4"/>
              <w:pBdr>
                <w:bottom w:val="single" w:sz="12" w:space="1" w:color="auto"/>
              </w:pBd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25.09.2020</w:t>
            </w:r>
          </w:p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</w:p>
        </w:tc>
      </w:tr>
      <w:tr w:rsidR="004D353E" w:rsidRPr="00B07773" w:rsidTr="00CE4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 w:rsidRPr="00B07773">
              <w:rPr>
                <w:b/>
              </w:rPr>
              <w:t>№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Виды работ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Подпись проверяющего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Pr="00B07773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проверяющего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53E" w:rsidRDefault="004D353E" w:rsidP="00CE4402">
            <w:pPr>
              <w:pStyle w:val="af4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Комментарии студента </w:t>
            </w:r>
          </w:p>
        </w:tc>
      </w:tr>
      <w:tr w:rsidR="004D353E" w:rsidTr="00CE4402">
        <w:trPr>
          <w:trHeight w:val="1178"/>
        </w:trPr>
        <w:tc>
          <w:tcPr>
            <w:tcW w:w="851" w:type="dxa"/>
            <w:tcBorders>
              <w:top w:val="single" w:sz="4" w:space="0" w:color="auto"/>
            </w:tcBorders>
          </w:tcPr>
          <w:p w:rsidR="004D353E" w:rsidRDefault="004D353E" w:rsidP="004D353E">
            <w:pPr>
              <w:pStyle w:val="af4"/>
              <w:numPr>
                <w:ilvl w:val="0"/>
                <w:numId w:val="20"/>
              </w:numPr>
              <w:spacing w:line="720" w:lineRule="auto"/>
              <w:jc w:val="both"/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4D353E" w:rsidRPr="00C7548A" w:rsidRDefault="00B9529B" w:rsidP="00CE4402">
            <w:r>
              <w:rPr>
                <w:color w:val="000000"/>
              </w:rPr>
              <w:t>Подготовка к итоговой конференции.</w:t>
            </w:r>
          </w:p>
        </w:tc>
        <w:tc>
          <w:tcPr>
            <w:tcW w:w="1948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19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  <w:tc>
          <w:tcPr>
            <w:tcW w:w="2040" w:type="dxa"/>
            <w:tcBorders>
              <w:top w:val="single" w:sz="4" w:space="0" w:color="auto"/>
            </w:tcBorders>
          </w:tcPr>
          <w:p w:rsidR="004D353E" w:rsidRDefault="004D353E" w:rsidP="00CE4402">
            <w:pPr>
              <w:pStyle w:val="af4"/>
              <w:spacing w:line="720" w:lineRule="auto"/>
              <w:jc w:val="both"/>
            </w:pPr>
          </w:p>
        </w:tc>
      </w:tr>
    </w:tbl>
    <w:p w:rsidR="004D353E" w:rsidRDefault="004D353E" w:rsidP="009C410E">
      <w:pPr>
        <w:jc w:val="center"/>
        <w:rPr>
          <w:b/>
        </w:rPr>
      </w:pPr>
    </w:p>
    <w:p w:rsidR="009C410E" w:rsidRDefault="009C410E" w:rsidP="009C410E">
      <w:pPr>
        <w:jc w:val="center"/>
        <w:rPr>
          <w:b/>
        </w:rPr>
      </w:pPr>
      <w:r>
        <w:rPr>
          <w:b/>
        </w:rPr>
        <w:t xml:space="preserve">Рефлексия </w:t>
      </w:r>
    </w:p>
    <w:p w:rsidR="009C410E" w:rsidRDefault="009C410E" w:rsidP="009C410E">
      <w:pPr>
        <w:jc w:val="both"/>
      </w:pPr>
      <w:r>
        <w:t>Закончите следующие предложения:</w:t>
      </w:r>
    </w:p>
    <w:p w:rsidR="009C410E" w:rsidRDefault="009C410E" w:rsidP="009C410E">
      <w:pPr>
        <w:jc w:val="both"/>
      </w:pPr>
    </w:p>
    <w:p w:rsidR="009C410E" w:rsidRDefault="009C410E" w:rsidP="00602292">
      <w:pPr>
        <w:pStyle w:val="af1"/>
        <w:numPr>
          <w:ilvl w:val="0"/>
          <w:numId w:val="3"/>
        </w:numPr>
        <w:spacing w:line="480" w:lineRule="auto"/>
        <w:ind w:left="0" w:hanging="284"/>
        <w:jc w:val="both"/>
      </w:pPr>
      <w:r>
        <w:t>Самое сложное на этой практике</w:t>
      </w:r>
      <w:r w:rsidR="00A454A5">
        <w:t xml:space="preserve"> для меня было</w:t>
      </w:r>
      <w:r w:rsidR="001D7610">
        <w:t xml:space="preserve"> уложиться во времени.</w:t>
      </w:r>
      <w:r w:rsidR="00A454A5">
        <w:t xml:space="preserve"> </w:t>
      </w:r>
    </w:p>
    <w:p w:rsidR="009C410E" w:rsidRDefault="009C410E" w:rsidP="00602292">
      <w:pPr>
        <w:pStyle w:val="af1"/>
        <w:numPr>
          <w:ilvl w:val="0"/>
          <w:numId w:val="3"/>
        </w:numPr>
        <w:spacing w:line="480" w:lineRule="auto"/>
        <w:ind w:left="0" w:hanging="284"/>
        <w:jc w:val="both"/>
      </w:pPr>
      <w:r>
        <w:t>Больше всего мне понравилось</w:t>
      </w:r>
      <w:r w:rsidR="00BB4980">
        <w:t xml:space="preserve"> </w:t>
      </w:r>
      <w:r w:rsidR="001D7610">
        <w:t>изучать новое.</w:t>
      </w:r>
    </w:p>
    <w:p w:rsidR="009C410E" w:rsidRDefault="009C410E" w:rsidP="00602292">
      <w:pPr>
        <w:pStyle w:val="af1"/>
        <w:numPr>
          <w:ilvl w:val="0"/>
          <w:numId w:val="3"/>
        </w:numPr>
        <w:spacing w:line="480" w:lineRule="auto"/>
        <w:ind w:left="0" w:hanging="284"/>
        <w:jc w:val="both"/>
      </w:pPr>
      <w:r>
        <w:t>Мне не хватило знаний</w:t>
      </w:r>
      <w:r w:rsidR="00BB4980">
        <w:t xml:space="preserve"> </w:t>
      </w:r>
      <w:r w:rsidR="001D7610">
        <w:t>в некоторых моментах.</w:t>
      </w:r>
    </w:p>
    <w:p w:rsidR="009C410E" w:rsidRDefault="001D7610" w:rsidP="00602292">
      <w:pPr>
        <w:pStyle w:val="af1"/>
        <w:numPr>
          <w:ilvl w:val="0"/>
          <w:numId w:val="3"/>
        </w:numPr>
        <w:spacing w:line="480" w:lineRule="auto"/>
        <w:ind w:left="0" w:hanging="284"/>
        <w:jc w:val="both"/>
      </w:pPr>
      <w:r>
        <w:t>В этой практике я бы изменила сроки сдачи.</w:t>
      </w:r>
    </w:p>
    <w:p w:rsidR="009C410E" w:rsidRDefault="009C410E" w:rsidP="00602292">
      <w:pPr>
        <w:pStyle w:val="af1"/>
        <w:numPr>
          <w:ilvl w:val="0"/>
          <w:numId w:val="3"/>
        </w:numPr>
        <w:spacing w:line="480" w:lineRule="auto"/>
        <w:ind w:left="0" w:hanging="284"/>
        <w:jc w:val="both"/>
      </w:pPr>
      <w:r>
        <w:t xml:space="preserve">Я </w:t>
      </w:r>
      <w:r w:rsidR="00BB4980">
        <w:t>порадовалась</w:t>
      </w:r>
      <w:r>
        <w:t>, что</w:t>
      </w:r>
      <w:r w:rsidR="00BB4980">
        <w:t xml:space="preserve"> благодаря практики я п</w:t>
      </w:r>
      <w:r w:rsidR="003C7EAE">
        <w:t>овторила изученные материалы и изучила много нового.</w:t>
      </w:r>
      <w:r w:rsidR="00BB4980">
        <w:t xml:space="preserve"> </w:t>
      </w:r>
    </w:p>
    <w:p w:rsidR="009C410E" w:rsidRDefault="009C410E" w:rsidP="00602292">
      <w:pPr>
        <w:pStyle w:val="af1"/>
        <w:numPr>
          <w:ilvl w:val="0"/>
          <w:numId w:val="3"/>
        </w:numPr>
        <w:spacing w:line="480" w:lineRule="auto"/>
        <w:ind w:left="0" w:hanging="284"/>
        <w:jc w:val="both"/>
      </w:pPr>
      <w:r>
        <w:t>Содержание практики (задания) считаю</w:t>
      </w:r>
      <w:r w:rsidR="001D7610">
        <w:t xml:space="preserve"> нормальным.</w:t>
      </w:r>
    </w:p>
    <w:p w:rsidR="009C410E" w:rsidRDefault="009C410E" w:rsidP="00602292">
      <w:pPr>
        <w:pStyle w:val="af1"/>
        <w:numPr>
          <w:ilvl w:val="0"/>
          <w:numId w:val="3"/>
        </w:numPr>
        <w:spacing w:line="480" w:lineRule="auto"/>
        <w:ind w:left="0" w:hanging="284"/>
        <w:jc w:val="both"/>
      </w:pPr>
      <w:r>
        <w:t>Оценка прохождения практики (по 5-бальной системе):</w:t>
      </w:r>
    </w:p>
    <w:p w:rsidR="009C410E" w:rsidRDefault="009C410E" w:rsidP="00602292">
      <w:pPr>
        <w:pStyle w:val="af1"/>
        <w:numPr>
          <w:ilvl w:val="0"/>
          <w:numId w:val="4"/>
        </w:numPr>
        <w:spacing w:line="480" w:lineRule="auto"/>
        <w:jc w:val="both"/>
      </w:pPr>
      <w:r>
        <w:t xml:space="preserve">Взаимодействие с </w:t>
      </w:r>
      <w:r>
        <w:rPr>
          <w:lang w:val="en-US"/>
        </w:rPr>
        <w:t>it</w:t>
      </w:r>
      <w:r w:rsidRPr="006508A1">
        <w:t>-</w:t>
      </w:r>
      <w:r>
        <w:t>специа</w:t>
      </w:r>
      <w:r w:rsidR="00F721A0">
        <w:t xml:space="preserve">листом организации </w:t>
      </w:r>
      <w:r w:rsidR="00E00574">
        <w:t>- 5</w:t>
      </w:r>
    </w:p>
    <w:p w:rsidR="009C410E" w:rsidRDefault="009C410E" w:rsidP="00602292">
      <w:pPr>
        <w:pStyle w:val="af1"/>
        <w:numPr>
          <w:ilvl w:val="0"/>
          <w:numId w:val="4"/>
        </w:numPr>
        <w:spacing w:line="480" w:lineRule="auto"/>
        <w:jc w:val="both"/>
      </w:pPr>
      <w:r>
        <w:t>Мое настроение во время п</w:t>
      </w:r>
      <w:r w:rsidR="00E00574">
        <w:t>рохождения практики - 4</w:t>
      </w:r>
    </w:p>
    <w:p w:rsidR="007C3D42" w:rsidRDefault="007C3D42" w:rsidP="009C410E">
      <w:pPr>
        <w:jc w:val="center"/>
        <w:rPr>
          <w:b/>
        </w:rPr>
        <w:sectPr w:rsidR="007C3D42" w:rsidSect="002D2794">
          <w:footnotePr>
            <w:pos w:val="beneathText"/>
          </w:footnotePr>
          <w:pgSz w:w="11905" w:h="16837"/>
          <w:pgMar w:top="992" w:right="851" w:bottom="709" w:left="1701" w:header="720" w:footer="720" w:gutter="0"/>
          <w:cols w:space="720"/>
          <w:titlePg/>
          <w:docGrid w:linePitch="360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3"/>
      </w:tblGrid>
      <w:tr w:rsidR="007C3D42" w:rsidRPr="001671A3" w:rsidTr="00062AF2">
        <w:tc>
          <w:tcPr>
            <w:tcW w:w="9569" w:type="dxa"/>
          </w:tcPr>
          <w:p w:rsidR="007C3D42" w:rsidRPr="001671A3" w:rsidRDefault="007C3D42" w:rsidP="00062AF2">
            <w:pPr>
              <w:jc w:val="center"/>
            </w:pPr>
          </w:p>
        </w:tc>
      </w:tr>
      <w:tr w:rsidR="007C3D42" w:rsidRPr="001671A3" w:rsidTr="00062AF2">
        <w:tc>
          <w:tcPr>
            <w:tcW w:w="9569" w:type="dxa"/>
            <w:hideMark/>
          </w:tcPr>
          <w:p w:rsidR="007C3D42" w:rsidRPr="009636FF" w:rsidRDefault="007C3D42" w:rsidP="00062AF2">
            <w:pPr>
              <w:pStyle w:val="31"/>
              <w:spacing w:line="240" w:lineRule="auto"/>
              <w:rPr>
                <w:b w:val="0"/>
                <w:sz w:val="24"/>
                <w:szCs w:val="24"/>
              </w:rPr>
            </w:pPr>
            <w:r w:rsidRPr="009636FF">
              <w:rPr>
                <w:b w:val="0"/>
                <w:sz w:val="24"/>
                <w:szCs w:val="24"/>
              </w:rPr>
              <w:t>Г</w:t>
            </w:r>
            <w:r>
              <w:rPr>
                <w:b w:val="0"/>
                <w:sz w:val="24"/>
                <w:szCs w:val="24"/>
              </w:rPr>
              <w:t>А</w:t>
            </w:r>
            <w:r w:rsidRPr="009636FF">
              <w:rPr>
                <w:b w:val="0"/>
                <w:sz w:val="24"/>
                <w:szCs w:val="24"/>
              </w:rPr>
              <w:t>ПОУ «Читинский педагогический колледж»</w:t>
            </w:r>
          </w:p>
          <w:p w:rsidR="007C3D42" w:rsidRPr="001671A3" w:rsidRDefault="007C3D42" w:rsidP="00062AF2">
            <w:pPr>
              <w:shd w:val="clear" w:color="auto" w:fill="FFFFFF"/>
              <w:jc w:val="center"/>
            </w:pPr>
            <w:r>
              <w:t xml:space="preserve">Кафедра информационных технологий и программирования  </w:t>
            </w:r>
          </w:p>
          <w:p w:rsidR="007C3D42" w:rsidRPr="001671A3" w:rsidRDefault="007C3D42" w:rsidP="00062AF2">
            <w:pPr>
              <w:pStyle w:val="31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7C3D42" w:rsidRPr="001671A3" w:rsidTr="00062AF2">
        <w:tc>
          <w:tcPr>
            <w:tcW w:w="9569" w:type="dxa"/>
          </w:tcPr>
          <w:p w:rsidR="007C3D42" w:rsidRDefault="007C3D42" w:rsidP="00062AF2">
            <w:pPr>
              <w:jc w:val="center"/>
              <w:rPr>
                <w:b/>
                <w:caps/>
              </w:rPr>
            </w:pPr>
            <w:r w:rsidRPr="001671A3">
              <w:rPr>
                <w:b/>
                <w:caps/>
              </w:rPr>
              <w:t>аттестационный лист по практике</w:t>
            </w:r>
          </w:p>
          <w:p w:rsidR="007C3D42" w:rsidRPr="001671A3" w:rsidRDefault="007C3D42" w:rsidP="00062AF2">
            <w:pPr>
              <w:jc w:val="center"/>
              <w:rPr>
                <w:b/>
                <w:caps/>
              </w:rPr>
            </w:pPr>
          </w:p>
        </w:tc>
      </w:tr>
    </w:tbl>
    <w:p w:rsidR="007C3D42" w:rsidRPr="001671A3" w:rsidRDefault="007C3D42" w:rsidP="007C3D42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49"/>
        <w:gridCol w:w="440"/>
        <w:gridCol w:w="137"/>
        <w:gridCol w:w="91"/>
        <w:gridCol w:w="102"/>
        <w:gridCol w:w="683"/>
        <w:gridCol w:w="860"/>
        <w:gridCol w:w="241"/>
        <w:gridCol w:w="1001"/>
        <w:gridCol w:w="241"/>
        <w:gridCol w:w="783"/>
        <w:gridCol w:w="499"/>
        <w:gridCol w:w="860"/>
        <w:gridCol w:w="241"/>
        <w:gridCol w:w="1001"/>
        <w:gridCol w:w="241"/>
        <w:gridCol w:w="783"/>
      </w:tblGrid>
      <w:tr w:rsidR="007C3D42" w:rsidRPr="001671A3" w:rsidTr="00062AF2">
        <w:tc>
          <w:tcPr>
            <w:tcW w:w="1693" w:type="dxa"/>
            <w:gridSpan w:val="2"/>
          </w:tcPr>
          <w:p w:rsidR="007C3D42" w:rsidRPr="001671A3" w:rsidRDefault="007C3D42" w:rsidP="00062AF2">
            <w:pPr>
              <w:jc w:val="both"/>
            </w:pPr>
            <w:r w:rsidRPr="001671A3">
              <w:t xml:space="preserve">Студент </w:t>
            </w:r>
          </w:p>
        </w:tc>
        <w:tc>
          <w:tcPr>
            <w:tcW w:w="7876" w:type="dxa"/>
            <w:gridSpan w:val="1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C3D42" w:rsidRPr="001671A3" w:rsidRDefault="00E00574" w:rsidP="00062AF2">
            <w:pPr>
              <w:jc w:val="both"/>
            </w:pPr>
            <w:r>
              <w:t>Арефьева Екатерина Вячеславовна</w:t>
            </w:r>
          </w:p>
        </w:tc>
      </w:tr>
      <w:tr w:rsidR="007C3D42" w:rsidRPr="009636FF" w:rsidTr="00062AF2">
        <w:tc>
          <w:tcPr>
            <w:tcW w:w="1693" w:type="dxa"/>
            <w:gridSpan w:val="2"/>
          </w:tcPr>
          <w:p w:rsidR="007C3D42" w:rsidRPr="009636FF" w:rsidRDefault="007C3D42" w:rsidP="00062AF2">
            <w:pPr>
              <w:jc w:val="both"/>
              <w:rPr>
                <w:b/>
                <w:i/>
              </w:rPr>
            </w:pPr>
          </w:p>
        </w:tc>
        <w:tc>
          <w:tcPr>
            <w:tcW w:w="7876" w:type="dxa"/>
            <w:gridSpan w:val="1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C3D42" w:rsidRPr="009636FF" w:rsidRDefault="007C3D42" w:rsidP="00062AF2">
            <w:pPr>
              <w:jc w:val="both"/>
              <w:rPr>
                <w:i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фамилия, имя, отчество полностью</w:t>
            </w:r>
            <w:r w:rsidRPr="009636FF">
              <w:rPr>
                <w:i/>
                <w:lang w:val="en-US"/>
              </w:rPr>
              <w:t>]</w:t>
            </w:r>
          </w:p>
        </w:tc>
      </w:tr>
      <w:tr w:rsidR="007C3D42" w:rsidRPr="001671A3" w:rsidTr="00062AF2">
        <w:tc>
          <w:tcPr>
            <w:tcW w:w="9569" w:type="dxa"/>
            <w:gridSpan w:val="17"/>
          </w:tcPr>
          <w:p w:rsidR="007C3D42" w:rsidRPr="001671A3" w:rsidRDefault="007C3D42" w:rsidP="00062AF2">
            <w:pPr>
              <w:jc w:val="both"/>
            </w:pPr>
          </w:p>
        </w:tc>
      </w:tr>
      <w:tr w:rsidR="007C3D42" w:rsidRPr="001671A3" w:rsidTr="0009735D">
        <w:trPr>
          <w:trHeight w:val="460"/>
        </w:trPr>
        <w:tc>
          <w:tcPr>
            <w:tcW w:w="2048" w:type="dxa"/>
            <w:gridSpan w:val="5"/>
            <w:tcBorders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</w:pPr>
            <w:r w:rsidRPr="001671A3">
              <w:t>обучающийся на</w:t>
            </w:r>
          </w:p>
        </w:tc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1671A3" w:rsidRDefault="0009735D" w:rsidP="00062AF2">
            <w:pPr>
              <w:jc w:val="both"/>
            </w:pPr>
            <w:r>
              <w:t>4</w:t>
            </w:r>
          </w:p>
        </w:tc>
        <w:tc>
          <w:tcPr>
            <w:tcW w:w="6804" w:type="dxa"/>
            <w:gridSpan w:val="11"/>
            <w:tcBorders>
              <w:left w:val="single" w:sz="8" w:space="0" w:color="auto"/>
            </w:tcBorders>
          </w:tcPr>
          <w:p w:rsidR="007C3D42" w:rsidRPr="001671A3" w:rsidRDefault="007C3D42" w:rsidP="00062AF2">
            <w:pPr>
              <w:jc w:val="both"/>
            </w:pPr>
            <w:r w:rsidRPr="001671A3">
              <w:t>курсе по специальности СПО</w:t>
            </w:r>
          </w:p>
        </w:tc>
      </w:tr>
      <w:tr w:rsidR="007C3D42" w:rsidRPr="009636FF" w:rsidTr="00062AF2">
        <w:tc>
          <w:tcPr>
            <w:tcW w:w="9569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C3D42" w:rsidRDefault="007C3D42" w:rsidP="0009735D">
            <w:pPr>
              <w:jc w:val="center"/>
            </w:pPr>
            <w:r w:rsidRPr="005B6DC5">
              <w:t>09.02.07 Информационные системы и программирование</w:t>
            </w:r>
          </w:p>
        </w:tc>
      </w:tr>
      <w:tr w:rsidR="007C3D42" w:rsidRPr="009636FF" w:rsidTr="00062AF2">
        <w:tc>
          <w:tcPr>
            <w:tcW w:w="9569" w:type="dxa"/>
            <w:gridSpan w:val="17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C3D42" w:rsidRDefault="007C3D42" w:rsidP="0009735D">
            <w:pPr>
              <w:jc w:val="center"/>
              <w:rPr>
                <w:i/>
              </w:rPr>
            </w:pPr>
            <w:r w:rsidRPr="009636FF">
              <w:rPr>
                <w:i/>
              </w:rPr>
              <w:t>[код и наименование специальности]</w:t>
            </w:r>
          </w:p>
          <w:p w:rsidR="0009735D" w:rsidRPr="009636FF" w:rsidRDefault="0009735D" w:rsidP="0009735D">
            <w:pPr>
              <w:jc w:val="center"/>
              <w:rPr>
                <w:i/>
              </w:rPr>
            </w:pPr>
          </w:p>
        </w:tc>
      </w:tr>
      <w:tr w:rsidR="007C3D42" w:rsidRPr="001671A3" w:rsidTr="0009735D">
        <w:trPr>
          <w:trHeight w:val="174"/>
        </w:trPr>
        <w:tc>
          <w:tcPr>
            <w:tcW w:w="9569" w:type="dxa"/>
            <w:gridSpan w:val="17"/>
          </w:tcPr>
          <w:p w:rsidR="007C3D42" w:rsidRPr="001671A3" w:rsidRDefault="007C3D42" w:rsidP="00062AF2">
            <w:pPr>
              <w:jc w:val="both"/>
            </w:pPr>
            <w:r w:rsidRPr="001671A3">
              <w:t>успешно прошел учебную практику по профессиональному модулю</w:t>
            </w:r>
          </w:p>
        </w:tc>
      </w:tr>
      <w:tr w:rsidR="007C3D42" w:rsidRPr="009636FF" w:rsidTr="00062AF2">
        <w:tc>
          <w:tcPr>
            <w:tcW w:w="9569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7C3D42" w:rsidRPr="00DF1B4B" w:rsidRDefault="0009735D" w:rsidP="00BB5898">
            <w:pPr>
              <w:jc w:val="center"/>
            </w:pPr>
            <w:r w:rsidRPr="00224620">
              <w:rPr>
                <w:bCs/>
                <w:iCs/>
                <w:sz w:val="31"/>
                <w:szCs w:val="31"/>
              </w:rPr>
              <w:t>ПМ</w:t>
            </w:r>
            <w:r>
              <w:rPr>
                <w:bCs/>
                <w:iCs/>
                <w:sz w:val="31"/>
                <w:szCs w:val="31"/>
              </w:rPr>
              <w:t>.</w:t>
            </w:r>
            <w:r w:rsidRPr="00224620">
              <w:rPr>
                <w:bCs/>
                <w:iCs/>
                <w:sz w:val="31"/>
                <w:szCs w:val="31"/>
              </w:rPr>
              <w:t xml:space="preserve"> </w:t>
            </w:r>
            <w:r>
              <w:rPr>
                <w:bCs/>
                <w:iCs/>
                <w:sz w:val="31"/>
                <w:szCs w:val="31"/>
              </w:rPr>
              <w:t>0</w:t>
            </w:r>
            <w:r w:rsidRPr="00D238BC">
              <w:rPr>
                <w:bCs/>
                <w:iCs/>
                <w:sz w:val="31"/>
                <w:szCs w:val="31"/>
              </w:rPr>
              <w:t>1</w:t>
            </w:r>
            <w:r w:rsidRPr="00224620">
              <w:rPr>
                <w:bCs/>
                <w:iCs/>
                <w:sz w:val="31"/>
                <w:szCs w:val="31"/>
              </w:rPr>
              <w:t xml:space="preserve"> </w:t>
            </w:r>
            <w:r w:rsidRPr="00986FF1">
              <w:rPr>
                <w:bCs/>
                <w:iCs/>
                <w:sz w:val="31"/>
                <w:szCs w:val="31"/>
              </w:rPr>
              <w:t>Разработка модулей программного обеспечения для компьютерных систем</w:t>
            </w:r>
          </w:p>
        </w:tc>
      </w:tr>
      <w:tr w:rsidR="007C3D42" w:rsidRPr="009636FF" w:rsidTr="00062AF2">
        <w:tc>
          <w:tcPr>
            <w:tcW w:w="9569" w:type="dxa"/>
            <w:gridSpan w:val="17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C3D42" w:rsidRPr="009636FF" w:rsidRDefault="007C3D42" w:rsidP="0009735D">
            <w:pPr>
              <w:jc w:val="center"/>
              <w:rPr>
                <w:i/>
              </w:rPr>
            </w:pPr>
            <w:r w:rsidRPr="009636FF">
              <w:rPr>
                <w:i/>
              </w:rPr>
              <w:t>[код и наименование профессионального модуля]</w:t>
            </w:r>
          </w:p>
        </w:tc>
      </w:tr>
      <w:tr w:rsidR="007C3D42" w:rsidRPr="001671A3" w:rsidTr="00062AF2">
        <w:tc>
          <w:tcPr>
            <w:tcW w:w="9569" w:type="dxa"/>
            <w:gridSpan w:val="17"/>
          </w:tcPr>
          <w:p w:rsidR="007C3D42" w:rsidRPr="001671A3" w:rsidRDefault="007C3D42" w:rsidP="00062AF2">
            <w:pPr>
              <w:jc w:val="both"/>
            </w:pPr>
          </w:p>
        </w:tc>
      </w:tr>
      <w:tr w:rsidR="007C3D42" w:rsidRPr="001671A3" w:rsidTr="0009735D">
        <w:tc>
          <w:tcPr>
            <w:tcW w:w="124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</w:pPr>
            <w:r w:rsidRPr="001671A3">
              <w:t xml:space="preserve">в объеме </w:t>
            </w:r>
          </w:p>
        </w:tc>
        <w:tc>
          <w:tcPr>
            <w:tcW w:w="6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1671A3" w:rsidRDefault="007C3D42" w:rsidP="0009735D">
            <w:pPr>
              <w:jc w:val="both"/>
            </w:pPr>
            <w:r>
              <w:t>10</w:t>
            </w:r>
            <w:r w:rsidR="0009735D">
              <w:t>8</w:t>
            </w:r>
          </w:p>
        </w:tc>
        <w:tc>
          <w:tcPr>
            <w:tcW w:w="83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</w:pPr>
            <w:r w:rsidRPr="001671A3">
              <w:t xml:space="preserve">час. с </w:t>
            </w:r>
          </w:p>
        </w:tc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1671A3" w:rsidRDefault="0009735D" w:rsidP="00062AF2">
            <w:pPr>
              <w:jc w:val="both"/>
            </w:pPr>
            <w:r>
              <w:t>07</w:t>
            </w:r>
          </w:p>
        </w:tc>
        <w:tc>
          <w:tcPr>
            <w:tcW w:w="2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</w:pPr>
          </w:p>
        </w:tc>
        <w:tc>
          <w:tcPr>
            <w:tcW w:w="1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1671A3" w:rsidRDefault="007C3D42" w:rsidP="0009735D">
            <w:pPr>
              <w:jc w:val="both"/>
            </w:pPr>
            <w:r>
              <w:t>0</w:t>
            </w:r>
            <w:r w:rsidR="0009735D">
              <w:t>9</w:t>
            </w:r>
          </w:p>
        </w:tc>
        <w:tc>
          <w:tcPr>
            <w:tcW w:w="2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</w:pP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1671A3" w:rsidRDefault="0009735D" w:rsidP="00062AF2">
            <w:pPr>
              <w:jc w:val="both"/>
            </w:pPr>
            <w:r>
              <w:t>2020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</w:pPr>
            <w:r w:rsidRPr="001671A3">
              <w:t>по</w:t>
            </w:r>
          </w:p>
        </w:tc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</w:pPr>
            <w:r>
              <w:t>25</w:t>
            </w:r>
          </w:p>
        </w:tc>
        <w:tc>
          <w:tcPr>
            <w:tcW w:w="2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</w:pPr>
          </w:p>
        </w:tc>
        <w:tc>
          <w:tcPr>
            <w:tcW w:w="1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1671A3" w:rsidRDefault="007C3D42" w:rsidP="0009735D">
            <w:pPr>
              <w:jc w:val="both"/>
            </w:pPr>
            <w:r>
              <w:t>0</w:t>
            </w:r>
            <w:r w:rsidR="0009735D">
              <w:t>9</w:t>
            </w:r>
          </w:p>
        </w:tc>
        <w:tc>
          <w:tcPr>
            <w:tcW w:w="2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</w:pP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1671A3" w:rsidRDefault="0009735D" w:rsidP="00062AF2">
            <w:pPr>
              <w:jc w:val="both"/>
            </w:pPr>
            <w:r>
              <w:t>2020</w:t>
            </w:r>
          </w:p>
        </w:tc>
      </w:tr>
      <w:tr w:rsidR="007C3D42" w:rsidRPr="009636FF" w:rsidTr="0009735D">
        <w:tc>
          <w:tcPr>
            <w:tcW w:w="1242" w:type="dxa"/>
          </w:tcPr>
          <w:p w:rsidR="007C3D42" w:rsidRPr="009636FF" w:rsidRDefault="007C3D42" w:rsidP="00062AF2">
            <w:pPr>
              <w:jc w:val="both"/>
              <w:rPr>
                <w:i/>
              </w:rPr>
            </w:pPr>
          </w:p>
        </w:tc>
        <w:tc>
          <w:tcPr>
            <w:tcW w:w="692" w:type="dxa"/>
            <w:gridSpan w:val="3"/>
          </w:tcPr>
          <w:p w:rsidR="007C3D42" w:rsidRPr="009636FF" w:rsidRDefault="007C3D42" w:rsidP="00062AF2">
            <w:pPr>
              <w:jc w:val="both"/>
              <w:rPr>
                <w:i/>
              </w:rPr>
            </w:pPr>
          </w:p>
        </w:tc>
        <w:tc>
          <w:tcPr>
            <w:tcW w:w="831" w:type="dxa"/>
            <w:gridSpan w:val="2"/>
          </w:tcPr>
          <w:p w:rsidR="007C3D42" w:rsidRPr="009636FF" w:rsidRDefault="007C3D42" w:rsidP="00062AF2">
            <w:pPr>
              <w:jc w:val="both"/>
              <w:rPr>
                <w:i/>
              </w:rPr>
            </w:pPr>
          </w:p>
        </w:tc>
        <w:tc>
          <w:tcPr>
            <w:tcW w:w="860" w:type="dxa"/>
          </w:tcPr>
          <w:p w:rsidR="007C3D42" w:rsidRPr="009636FF" w:rsidRDefault="007C3D42" w:rsidP="00062AF2">
            <w:pPr>
              <w:jc w:val="both"/>
              <w:rPr>
                <w:i/>
                <w:lang w:val="en-US"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день</w:t>
            </w:r>
            <w:r w:rsidRPr="009636FF">
              <w:rPr>
                <w:i/>
                <w:lang w:val="en-US"/>
              </w:rPr>
              <w:t>]</w:t>
            </w:r>
          </w:p>
        </w:tc>
        <w:tc>
          <w:tcPr>
            <w:tcW w:w="246" w:type="dxa"/>
          </w:tcPr>
          <w:p w:rsidR="007C3D42" w:rsidRPr="009636FF" w:rsidRDefault="007C3D42" w:rsidP="00062AF2">
            <w:pPr>
              <w:jc w:val="both"/>
              <w:rPr>
                <w:i/>
              </w:rPr>
            </w:pPr>
          </w:p>
        </w:tc>
        <w:tc>
          <w:tcPr>
            <w:tcW w:w="1001" w:type="dxa"/>
          </w:tcPr>
          <w:p w:rsidR="007C3D42" w:rsidRPr="009636FF" w:rsidRDefault="007C3D42" w:rsidP="00062AF2">
            <w:pPr>
              <w:jc w:val="both"/>
              <w:rPr>
                <w:i/>
                <w:lang w:val="en-US"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месяц</w:t>
            </w:r>
            <w:r w:rsidRPr="009636FF">
              <w:rPr>
                <w:i/>
                <w:lang w:val="en-US"/>
              </w:rPr>
              <w:t>]</w:t>
            </w:r>
          </w:p>
        </w:tc>
        <w:tc>
          <w:tcPr>
            <w:tcW w:w="246" w:type="dxa"/>
          </w:tcPr>
          <w:p w:rsidR="007C3D42" w:rsidRPr="009636FF" w:rsidRDefault="007C3D42" w:rsidP="00062AF2">
            <w:pPr>
              <w:jc w:val="both"/>
              <w:rPr>
                <w:i/>
              </w:rPr>
            </w:pPr>
          </w:p>
        </w:tc>
        <w:tc>
          <w:tcPr>
            <w:tcW w:w="795" w:type="dxa"/>
          </w:tcPr>
          <w:p w:rsidR="007C3D42" w:rsidRPr="009636FF" w:rsidRDefault="007C3D42" w:rsidP="00062AF2">
            <w:pPr>
              <w:jc w:val="both"/>
              <w:rPr>
                <w:i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год</w:t>
            </w:r>
            <w:r w:rsidRPr="009636FF">
              <w:rPr>
                <w:i/>
                <w:lang w:val="en-US"/>
              </w:rPr>
              <w:t>]</w:t>
            </w:r>
          </w:p>
        </w:tc>
        <w:tc>
          <w:tcPr>
            <w:tcW w:w="508" w:type="dxa"/>
          </w:tcPr>
          <w:p w:rsidR="007C3D42" w:rsidRPr="009636FF" w:rsidRDefault="007C3D42" w:rsidP="00062AF2">
            <w:pPr>
              <w:jc w:val="both"/>
              <w:rPr>
                <w:i/>
              </w:rPr>
            </w:pPr>
          </w:p>
        </w:tc>
        <w:tc>
          <w:tcPr>
            <w:tcW w:w="860" w:type="dxa"/>
          </w:tcPr>
          <w:p w:rsidR="007C3D42" w:rsidRPr="009636FF" w:rsidRDefault="007C3D42" w:rsidP="00062AF2">
            <w:pPr>
              <w:jc w:val="both"/>
              <w:rPr>
                <w:i/>
                <w:lang w:val="en-US"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день</w:t>
            </w:r>
            <w:r w:rsidRPr="009636FF">
              <w:rPr>
                <w:i/>
                <w:lang w:val="en-US"/>
              </w:rPr>
              <w:t>]</w:t>
            </w:r>
          </w:p>
        </w:tc>
        <w:tc>
          <w:tcPr>
            <w:tcW w:w="246" w:type="dxa"/>
          </w:tcPr>
          <w:p w:rsidR="007C3D42" w:rsidRPr="009636FF" w:rsidRDefault="007C3D42" w:rsidP="00062AF2">
            <w:pPr>
              <w:jc w:val="both"/>
              <w:rPr>
                <w:i/>
              </w:rPr>
            </w:pPr>
          </w:p>
        </w:tc>
        <w:tc>
          <w:tcPr>
            <w:tcW w:w="1001" w:type="dxa"/>
          </w:tcPr>
          <w:p w:rsidR="007C3D42" w:rsidRPr="009636FF" w:rsidRDefault="007C3D42" w:rsidP="00062AF2">
            <w:pPr>
              <w:jc w:val="both"/>
              <w:rPr>
                <w:i/>
                <w:lang w:val="en-US"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месяц</w:t>
            </w:r>
            <w:r w:rsidRPr="009636FF">
              <w:rPr>
                <w:i/>
                <w:lang w:val="en-US"/>
              </w:rPr>
              <w:t>]</w:t>
            </w:r>
          </w:p>
        </w:tc>
        <w:tc>
          <w:tcPr>
            <w:tcW w:w="246" w:type="dxa"/>
          </w:tcPr>
          <w:p w:rsidR="007C3D42" w:rsidRPr="009636FF" w:rsidRDefault="007C3D42" w:rsidP="00062AF2">
            <w:pPr>
              <w:jc w:val="both"/>
              <w:rPr>
                <w:i/>
              </w:rPr>
            </w:pPr>
          </w:p>
        </w:tc>
        <w:tc>
          <w:tcPr>
            <w:tcW w:w="795" w:type="dxa"/>
          </w:tcPr>
          <w:p w:rsidR="007C3D42" w:rsidRPr="009636FF" w:rsidRDefault="007C3D42" w:rsidP="00062AF2">
            <w:pPr>
              <w:jc w:val="both"/>
              <w:rPr>
                <w:i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год</w:t>
            </w:r>
            <w:r w:rsidRPr="009636FF">
              <w:rPr>
                <w:i/>
                <w:lang w:val="en-US"/>
              </w:rPr>
              <w:t>]</w:t>
            </w:r>
          </w:p>
        </w:tc>
      </w:tr>
      <w:tr w:rsidR="007C3D42" w:rsidRPr="001671A3" w:rsidTr="00062AF2">
        <w:tc>
          <w:tcPr>
            <w:tcW w:w="9569" w:type="dxa"/>
            <w:gridSpan w:val="17"/>
          </w:tcPr>
          <w:p w:rsidR="007C3D42" w:rsidRPr="001671A3" w:rsidRDefault="007C3D42" w:rsidP="00062AF2">
            <w:pPr>
              <w:jc w:val="both"/>
            </w:pPr>
          </w:p>
        </w:tc>
      </w:tr>
      <w:tr w:rsidR="007C3D42" w:rsidRPr="001671A3" w:rsidTr="00062AF2">
        <w:tc>
          <w:tcPr>
            <w:tcW w:w="1840" w:type="dxa"/>
            <w:gridSpan w:val="3"/>
          </w:tcPr>
          <w:p w:rsidR="007C3D42" w:rsidRPr="001671A3" w:rsidRDefault="007C3D42" w:rsidP="00062AF2">
            <w:pPr>
              <w:jc w:val="both"/>
            </w:pPr>
            <w:r w:rsidRPr="001671A3">
              <w:t xml:space="preserve">в организации </w:t>
            </w:r>
          </w:p>
        </w:tc>
        <w:tc>
          <w:tcPr>
            <w:tcW w:w="7729" w:type="dxa"/>
            <w:gridSpan w:val="14"/>
            <w:tcBorders>
              <w:bottom w:val="single" w:sz="8" w:space="0" w:color="auto"/>
            </w:tcBorders>
          </w:tcPr>
          <w:p w:rsidR="007C3D42" w:rsidRPr="001671A3" w:rsidRDefault="00E00574" w:rsidP="00062AF2">
            <w:pPr>
              <w:jc w:val="both"/>
            </w:pPr>
            <w:r w:rsidRPr="00677709">
              <w:rPr>
                <w:color w:val="000000"/>
                <w:shd w:val="clear" w:color="auto" w:fill="FFFFFF"/>
              </w:rPr>
              <w:t>Автономная некоммерческая организация Забайкальский центр дистанционного образования, создана в июне 2006 года</w:t>
            </w:r>
          </w:p>
        </w:tc>
      </w:tr>
      <w:tr w:rsidR="007C3D42" w:rsidRPr="001671A3" w:rsidTr="00062AF2">
        <w:tc>
          <w:tcPr>
            <w:tcW w:w="9569" w:type="dxa"/>
            <w:gridSpan w:val="17"/>
          </w:tcPr>
          <w:p w:rsidR="007C3D42" w:rsidRPr="001671A3" w:rsidRDefault="007C3D42" w:rsidP="00062AF2">
            <w:pPr>
              <w:jc w:val="both"/>
            </w:pPr>
          </w:p>
        </w:tc>
      </w:tr>
      <w:tr w:rsidR="007C3D42" w:rsidRPr="009636FF" w:rsidTr="00062AF2">
        <w:tc>
          <w:tcPr>
            <w:tcW w:w="9569" w:type="dxa"/>
            <w:gridSpan w:val="17"/>
          </w:tcPr>
          <w:p w:rsidR="007C3D42" w:rsidRDefault="007C3D42" w:rsidP="0009735D">
            <w:pPr>
              <w:jc w:val="center"/>
              <w:rPr>
                <w:i/>
                <w:lang w:val="en-US"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наименование организации</w:t>
            </w:r>
            <w:r w:rsidRPr="009636FF">
              <w:rPr>
                <w:i/>
                <w:lang w:val="en-US"/>
              </w:rPr>
              <w:t>]</w:t>
            </w:r>
          </w:p>
          <w:p w:rsidR="007C3D42" w:rsidRPr="009636FF" w:rsidRDefault="007C3D42" w:rsidP="00062AF2">
            <w:pPr>
              <w:jc w:val="both"/>
              <w:rPr>
                <w:i/>
              </w:rPr>
            </w:pPr>
          </w:p>
        </w:tc>
      </w:tr>
    </w:tbl>
    <w:p w:rsidR="007C3D42" w:rsidRPr="001671A3" w:rsidRDefault="007C3D42" w:rsidP="007C3D42">
      <w:pPr>
        <w:jc w:val="both"/>
      </w:pPr>
    </w:p>
    <w:tbl>
      <w:tblPr>
        <w:tblW w:w="514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5"/>
        <w:gridCol w:w="6314"/>
        <w:gridCol w:w="2260"/>
      </w:tblGrid>
      <w:tr w:rsidR="007C3D42" w:rsidRPr="00E41B0C" w:rsidTr="00062AF2">
        <w:trPr>
          <w:trHeight w:val="651"/>
        </w:trPr>
        <w:tc>
          <w:tcPr>
            <w:tcW w:w="5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C3D42" w:rsidRPr="00E41B0C" w:rsidRDefault="007C3D42" w:rsidP="00062AF2">
            <w:pPr>
              <w:jc w:val="center"/>
              <w:rPr>
                <w:b/>
              </w:rPr>
            </w:pPr>
            <w:r w:rsidRPr="00E41B0C">
              <w:rPr>
                <w:b/>
              </w:rPr>
              <w:t>Код</w:t>
            </w:r>
          </w:p>
        </w:tc>
        <w:tc>
          <w:tcPr>
            <w:tcW w:w="328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3D42" w:rsidRPr="00E41B0C" w:rsidRDefault="007C3D42" w:rsidP="00062AF2">
            <w:pPr>
              <w:jc w:val="center"/>
              <w:rPr>
                <w:b/>
              </w:rPr>
            </w:pPr>
            <w:r w:rsidRPr="00E41B0C">
              <w:rPr>
                <w:b/>
              </w:rPr>
              <w:t>Наименование результата обучения</w:t>
            </w:r>
          </w:p>
        </w:tc>
        <w:tc>
          <w:tcPr>
            <w:tcW w:w="11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3D42" w:rsidRDefault="007C3D42" w:rsidP="00062AF2">
            <w:pPr>
              <w:jc w:val="center"/>
              <w:rPr>
                <w:b/>
              </w:rPr>
            </w:pPr>
            <w:r w:rsidRPr="00E41B0C">
              <w:rPr>
                <w:b/>
              </w:rPr>
              <w:t>Критерии</w:t>
            </w:r>
          </w:p>
          <w:p w:rsidR="007C3D42" w:rsidRPr="00E41B0C" w:rsidRDefault="007C3D42" w:rsidP="00062AF2">
            <w:pPr>
              <w:jc w:val="center"/>
              <w:rPr>
                <w:b/>
              </w:rPr>
            </w:pPr>
            <w:r w:rsidRPr="00E41B0C">
              <w:rPr>
                <w:b/>
              </w:rPr>
              <w:t>оценки</w:t>
            </w:r>
            <w:r>
              <w:rPr>
                <w:b/>
              </w:rPr>
              <w:t xml:space="preserve"> (+ или -)</w:t>
            </w:r>
          </w:p>
        </w:tc>
      </w:tr>
      <w:tr w:rsidR="007C3D42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7C3D42" w:rsidRPr="00F4705B" w:rsidRDefault="007C3D42" w:rsidP="00062AF2">
            <w:pPr>
              <w:jc w:val="both"/>
            </w:pPr>
            <w:r>
              <w:t>ОК 1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3951C6" w:rsidRDefault="007C3D42" w:rsidP="00062AF2">
            <w:pPr>
              <w:jc w:val="both"/>
            </w:pPr>
            <w: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FB65BA" w:rsidRDefault="007C3D42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C3D42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7C3D42" w:rsidRDefault="007C3D42" w:rsidP="00062AF2">
            <w:pPr>
              <w:jc w:val="both"/>
            </w:pPr>
            <w:r w:rsidRPr="00332C9E">
              <w:t xml:space="preserve">ОК </w:t>
            </w:r>
            <w:r>
              <w:t>2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3951C6" w:rsidRDefault="007C3D42" w:rsidP="00062AF2">
            <w:pPr>
              <w:jc w:val="both"/>
            </w:pPr>
            <w: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D64FF8" w:rsidRDefault="007C3D42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D42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7C3D42" w:rsidRDefault="007C3D42" w:rsidP="00062AF2">
            <w:pPr>
              <w:jc w:val="both"/>
            </w:pPr>
            <w:r w:rsidRPr="00332C9E">
              <w:t xml:space="preserve">ОК </w:t>
            </w:r>
            <w:r>
              <w:t>3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3951C6" w:rsidRDefault="007C3D42" w:rsidP="00062AF2">
            <w:pPr>
              <w:jc w:val="both"/>
            </w:pPr>
            <w: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D64FF8" w:rsidRDefault="007C3D42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3D42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7C3D42" w:rsidRDefault="007C3D42" w:rsidP="00062AF2">
            <w:pPr>
              <w:jc w:val="both"/>
            </w:pPr>
            <w:r w:rsidRPr="00332C9E">
              <w:t xml:space="preserve">ОК </w:t>
            </w:r>
            <w:r>
              <w:t>4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3951C6" w:rsidRDefault="007C3D42" w:rsidP="00062AF2">
            <w:pPr>
              <w:jc w:val="both"/>
            </w:pPr>
            <w: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02407D" w:rsidRDefault="007C3D42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C3D42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7C3D42" w:rsidRDefault="007C3D42" w:rsidP="00062AF2">
            <w:pPr>
              <w:jc w:val="both"/>
            </w:pPr>
            <w:r w:rsidRPr="00332C9E">
              <w:t xml:space="preserve">ОК </w:t>
            </w:r>
            <w:r>
              <w:t>5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3951C6" w:rsidRDefault="007C3D42" w:rsidP="00062AF2">
            <w:pPr>
              <w:jc w:val="both"/>
            </w:pPr>
            <w: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02407D" w:rsidRDefault="007C3D42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C3D42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7C3D42" w:rsidRDefault="007C3D42" w:rsidP="00062AF2">
            <w:pPr>
              <w:jc w:val="both"/>
            </w:pPr>
            <w:r w:rsidRPr="00332C9E">
              <w:t xml:space="preserve">ОК </w:t>
            </w:r>
            <w:r>
              <w:t>6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3951C6" w:rsidRDefault="007C3D42" w:rsidP="00062AF2">
            <w:pPr>
              <w:jc w:val="both"/>
            </w:pPr>
            <w: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0142FD" w:rsidRDefault="007C3D42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3D42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7C3D42" w:rsidRDefault="007C3D42" w:rsidP="00062AF2">
            <w:pPr>
              <w:jc w:val="both"/>
            </w:pPr>
            <w:r w:rsidRPr="00332C9E">
              <w:t xml:space="preserve">ОК </w:t>
            </w:r>
            <w:r>
              <w:t>7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3951C6" w:rsidRDefault="007C3D42" w:rsidP="00062AF2">
            <w:pPr>
              <w:jc w:val="both"/>
            </w:pPr>
            <w: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02407D" w:rsidRDefault="007C3D42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C3D42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7C3D42" w:rsidRDefault="007C3D42" w:rsidP="00062AF2">
            <w:pPr>
              <w:jc w:val="both"/>
            </w:pPr>
            <w:r w:rsidRPr="00332C9E">
              <w:t xml:space="preserve">ОК </w:t>
            </w:r>
            <w:r>
              <w:t>8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3951C6" w:rsidRDefault="007C3D42" w:rsidP="00062AF2">
            <w:pPr>
              <w:jc w:val="both"/>
            </w:pPr>
            <w:r>
              <w:t>Использовать информационные технологии в профессиональной деятельности.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02407D" w:rsidRDefault="007C3D42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C3D42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7C3D42" w:rsidRDefault="007C3D42" w:rsidP="00062AF2">
            <w:pPr>
              <w:jc w:val="both"/>
            </w:pPr>
            <w:r w:rsidRPr="00332C9E">
              <w:lastRenderedPageBreak/>
              <w:t xml:space="preserve">ОК </w:t>
            </w:r>
            <w:r>
              <w:t>9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7C3D42" w:rsidRDefault="007C3D42" w:rsidP="00062AF2">
            <w:pPr>
              <w:jc w:val="both"/>
            </w:pPr>
            <w:r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02407D" w:rsidRDefault="007C3D42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7C3D42" w:rsidRPr="00E41B0C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7C3D42" w:rsidRPr="00E41B0C" w:rsidRDefault="007C3D42" w:rsidP="00062AF2">
            <w:pPr>
              <w:jc w:val="center"/>
              <w:rPr>
                <w:b/>
              </w:rPr>
            </w:pPr>
            <w:r w:rsidRPr="00E41B0C">
              <w:rPr>
                <w:b/>
              </w:rPr>
              <w:t>Код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Pr="00E41B0C" w:rsidRDefault="007C3D42" w:rsidP="00062AF2">
            <w:pPr>
              <w:pStyle w:val="a7"/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41B0C">
              <w:rPr>
                <w:rFonts w:ascii="Times New Roman" w:hAnsi="Times New Roman" w:cs="Times New Roman"/>
                <w:b/>
              </w:rPr>
              <w:t>Наименование результата обучения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7C3D42" w:rsidRDefault="007C3D42" w:rsidP="00062AF2">
            <w:pPr>
              <w:pStyle w:val="a7"/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Критерии оценки </w:t>
            </w:r>
          </w:p>
          <w:p w:rsidR="007C3D42" w:rsidRPr="00E41B0C" w:rsidRDefault="007C3D42" w:rsidP="00062AF2">
            <w:pPr>
              <w:pStyle w:val="a7"/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(5-бальная шкала)</w:t>
            </w:r>
          </w:p>
        </w:tc>
      </w:tr>
      <w:tr w:rsidR="00D40FB5" w:rsidRPr="003E77B5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D40FB5" w:rsidRPr="004406E6" w:rsidRDefault="00D40FB5" w:rsidP="00D40FB5">
            <w:pPr>
              <w:widowControl w:val="0"/>
              <w:suppressAutoHyphens/>
              <w:spacing w:line="360" w:lineRule="auto"/>
              <w:jc w:val="both"/>
            </w:pPr>
            <w:r w:rsidRPr="004406E6">
              <w:rPr>
                <w:spacing w:val="-10"/>
              </w:rPr>
              <w:t xml:space="preserve">ПК </w:t>
            </w:r>
            <w:r>
              <w:rPr>
                <w:spacing w:val="-10"/>
              </w:rPr>
              <w:t>1</w:t>
            </w:r>
            <w:r w:rsidRPr="004406E6">
              <w:rPr>
                <w:spacing w:val="-10"/>
              </w:rPr>
              <w:t>.1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D40FB5" w:rsidRPr="00D40FB5" w:rsidRDefault="00D40FB5" w:rsidP="00062AF2">
            <w:r w:rsidRPr="00D40FB5">
              <w:t>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D40FB5" w:rsidRDefault="00D40FB5" w:rsidP="00062AF2">
            <w:pPr>
              <w:pStyle w:val="a7"/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0FB5" w:rsidRPr="003E77B5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D40FB5" w:rsidRPr="004406E6" w:rsidRDefault="00D40FB5" w:rsidP="00D40FB5">
            <w:pPr>
              <w:widowControl w:val="0"/>
              <w:suppressAutoHyphens/>
              <w:spacing w:line="360" w:lineRule="auto"/>
              <w:jc w:val="both"/>
            </w:pPr>
            <w:r>
              <w:rPr>
                <w:spacing w:val="-10"/>
              </w:rPr>
              <w:t>ПК 1.</w:t>
            </w:r>
            <w:r>
              <w:rPr>
                <w:spacing w:val="-10"/>
                <w:lang w:val="en-US"/>
              </w:rPr>
              <w:t>.</w:t>
            </w:r>
            <w:r>
              <w:rPr>
                <w:spacing w:val="-10"/>
              </w:rPr>
              <w:t>2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D40FB5" w:rsidRPr="00D40FB5" w:rsidRDefault="00D40FB5" w:rsidP="00062AF2">
            <w:r w:rsidRPr="00D40FB5">
              <w:t>Разрабатывать программные модули в соответствии с техническим заданием.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D40FB5" w:rsidRDefault="00D40FB5" w:rsidP="00062AF2">
            <w:pPr>
              <w:pStyle w:val="a7"/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0FB5" w:rsidRPr="003E77B5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D40FB5" w:rsidRPr="004406E6" w:rsidRDefault="00D40FB5" w:rsidP="00D40FB5">
            <w:pPr>
              <w:widowControl w:val="0"/>
              <w:suppressAutoHyphens/>
              <w:spacing w:line="360" w:lineRule="auto"/>
              <w:jc w:val="both"/>
              <w:rPr>
                <w:lang w:val="en-US"/>
              </w:rPr>
            </w:pPr>
            <w:r w:rsidRPr="004406E6">
              <w:rPr>
                <w:spacing w:val="-10"/>
              </w:rPr>
              <w:t>ПК</w:t>
            </w:r>
            <w:r>
              <w:rPr>
                <w:spacing w:val="-10"/>
              </w:rPr>
              <w:t xml:space="preserve"> 1.</w:t>
            </w:r>
            <w:r>
              <w:rPr>
                <w:spacing w:val="-10"/>
                <w:lang w:val="en-US"/>
              </w:rPr>
              <w:t>.</w:t>
            </w:r>
            <w:r>
              <w:rPr>
                <w:spacing w:val="-10"/>
              </w:rPr>
              <w:t>3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D40FB5" w:rsidRPr="00D40FB5" w:rsidRDefault="00D40FB5" w:rsidP="00062AF2">
            <w:r w:rsidRPr="00D40FB5"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D40FB5" w:rsidRDefault="00D40FB5" w:rsidP="00062AF2">
            <w:pPr>
              <w:pStyle w:val="a7"/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0FB5" w:rsidRPr="003E77B5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D40FB5" w:rsidRPr="004406E6" w:rsidRDefault="00D40FB5" w:rsidP="00D40FB5">
            <w:pPr>
              <w:widowControl w:val="0"/>
              <w:suppressAutoHyphens/>
              <w:spacing w:line="360" w:lineRule="auto"/>
              <w:jc w:val="both"/>
            </w:pPr>
            <w:r>
              <w:rPr>
                <w:spacing w:val="-2"/>
              </w:rPr>
              <w:t>ПК 1.4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D40FB5" w:rsidRPr="00D40FB5" w:rsidRDefault="00D40FB5" w:rsidP="00062AF2">
            <w:r w:rsidRPr="00D40FB5">
              <w:t>Выполнять тестирование программных модулей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D40FB5" w:rsidRDefault="00D40FB5" w:rsidP="00062AF2">
            <w:pPr>
              <w:pStyle w:val="a7"/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C3D42" w:rsidRDefault="007C3D42" w:rsidP="007C3D42">
      <w:pPr>
        <w:jc w:val="both"/>
      </w:pPr>
    </w:p>
    <w:p w:rsidR="007C3D42" w:rsidRDefault="007C3D42" w:rsidP="007C3D42">
      <w:pPr>
        <w:jc w:val="both"/>
      </w:pPr>
    </w:p>
    <w:p w:rsidR="007C3D42" w:rsidRDefault="007C3D42" w:rsidP="007C3D42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2"/>
        <w:gridCol w:w="2148"/>
        <w:gridCol w:w="325"/>
        <w:gridCol w:w="2198"/>
      </w:tblGrid>
      <w:tr w:rsidR="007C3D42" w:rsidRPr="001671A3" w:rsidTr="00062AF2">
        <w:trPr>
          <w:trHeight w:val="40"/>
        </w:trPr>
        <w:tc>
          <w:tcPr>
            <w:tcW w:w="504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C3D42" w:rsidRPr="001671A3" w:rsidRDefault="007C3D42" w:rsidP="00062AF2">
            <w:pPr>
              <w:jc w:val="both"/>
            </w:pPr>
            <w:r>
              <w:t xml:space="preserve">Должность </w:t>
            </w: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</w:pPr>
          </w:p>
        </w:tc>
        <w:tc>
          <w:tcPr>
            <w:tcW w:w="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</w:pPr>
          </w:p>
        </w:tc>
        <w:tc>
          <w:tcPr>
            <w:tcW w:w="2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1671A3" w:rsidRDefault="0009735D" w:rsidP="00062AF2">
            <w:pPr>
              <w:jc w:val="both"/>
            </w:pPr>
            <w:proofErr w:type="spellStart"/>
            <w:r>
              <w:t>Фурс</w:t>
            </w:r>
            <w:proofErr w:type="spellEnd"/>
            <w:r>
              <w:t xml:space="preserve"> В.М.</w:t>
            </w:r>
          </w:p>
        </w:tc>
      </w:tr>
      <w:tr w:rsidR="007C3D42" w:rsidRPr="001671A3" w:rsidTr="00062AF2">
        <w:trPr>
          <w:trHeight w:val="40"/>
        </w:trPr>
        <w:tc>
          <w:tcPr>
            <w:tcW w:w="5049" w:type="dxa"/>
            <w:vAlign w:val="center"/>
          </w:tcPr>
          <w:p w:rsidR="007C3D42" w:rsidRPr="001671A3" w:rsidRDefault="007C3D42" w:rsidP="00062AF2">
            <w:pPr>
              <w:jc w:val="both"/>
            </w:pP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C3D42" w:rsidRPr="001671A3" w:rsidRDefault="007C3D42" w:rsidP="00062AF2">
            <w:pPr>
              <w:jc w:val="both"/>
            </w:pPr>
          </w:p>
        </w:tc>
        <w:tc>
          <w:tcPr>
            <w:tcW w:w="335" w:type="dxa"/>
          </w:tcPr>
          <w:p w:rsidR="007C3D42" w:rsidRPr="001671A3" w:rsidRDefault="007C3D42" w:rsidP="00062AF2">
            <w:pPr>
              <w:jc w:val="both"/>
            </w:pPr>
          </w:p>
        </w:tc>
        <w:tc>
          <w:tcPr>
            <w:tcW w:w="234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C3D42" w:rsidRPr="001671A3" w:rsidRDefault="007C3D42" w:rsidP="00062AF2">
            <w:pPr>
              <w:jc w:val="center"/>
            </w:pPr>
          </w:p>
        </w:tc>
      </w:tr>
      <w:tr w:rsidR="007C3D42" w:rsidRPr="001671A3" w:rsidTr="00062AF2">
        <w:trPr>
          <w:trHeight w:val="92"/>
        </w:trPr>
        <w:tc>
          <w:tcPr>
            <w:tcW w:w="5049" w:type="dxa"/>
            <w:vAlign w:val="center"/>
          </w:tcPr>
          <w:p w:rsidR="007C3D42" w:rsidRPr="001671A3" w:rsidRDefault="007C3D42" w:rsidP="00062AF2">
            <w:pPr>
              <w:jc w:val="both"/>
              <w:rPr>
                <w:b/>
              </w:rPr>
            </w:pPr>
          </w:p>
        </w:tc>
        <w:tc>
          <w:tcPr>
            <w:tcW w:w="2339" w:type="dxa"/>
          </w:tcPr>
          <w:p w:rsidR="007C3D42" w:rsidRPr="001671A3" w:rsidRDefault="007C3D42" w:rsidP="00062AF2">
            <w:pPr>
              <w:jc w:val="both"/>
              <w:rPr>
                <w:b/>
              </w:rPr>
            </w:pPr>
          </w:p>
        </w:tc>
        <w:tc>
          <w:tcPr>
            <w:tcW w:w="335" w:type="dxa"/>
          </w:tcPr>
          <w:p w:rsidR="007C3D42" w:rsidRPr="001671A3" w:rsidRDefault="007C3D42" w:rsidP="00062AF2">
            <w:pPr>
              <w:jc w:val="both"/>
              <w:rPr>
                <w:b/>
              </w:rPr>
            </w:pPr>
          </w:p>
        </w:tc>
        <w:tc>
          <w:tcPr>
            <w:tcW w:w="2341" w:type="dxa"/>
          </w:tcPr>
          <w:p w:rsidR="007C3D42" w:rsidRPr="001671A3" w:rsidRDefault="007C3D42" w:rsidP="00062AF2">
            <w:pPr>
              <w:jc w:val="both"/>
              <w:rPr>
                <w:b/>
              </w:rPr>
            </w:pPr>
          </w:p>
        </w:tc>
      </w:tr>
    </w:tbl>
    <w:p w:rsidR="007C3D42" w:rsidRDefault="007C3D42" w:rsidP="007C3D42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14"/>
        <w:gridCol w:w="701"/>
        <w:gridCol w:w="351"/>
        <w:gridCol w:w="1717"/>
        <w:gridCol w:w="350"/>
        <w:gridCol w:w="1381"/>
        <w:gridCol w:w="351"/>
        <w:gridCol w:w="351"/>
        <w:gridCol w:w="351"/>
        <w:gridCol w:w="1486"/>
      </w:tblGrid>
      <w:tr w:rsidR="007C3D42" w:rsidRPr="001671A3" w:rsidTr="00062AF2">
        <w:tc>
          <w:tcPr>
            <w:tcW w:w="251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  <w:r w:rsidRPr="001671A3">
              <w:t>Дата</w:t>
            </w:r>
          </w:p>
        </w:tc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3951C6" w:rsidRDefault="007C3D42" w:rsidP="00062AF2">
            <w:pPr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25</w:t>
            </w:r>
          </w:p>
        </w:tc>
        <w:tc>
          <w:tcPr>
            <w:tcW w:w="3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3951C6" w:rsidRDefault="0009735D" w:rsidP="00062AF2">
            <w:pPr>
              <w:jc w:val="center"/>
              <w:rPr>
                <w:color w:val="000000"/>
                <w:lang w:eastAsia="en-US" w:bidi="en-US"/>
              </w:rPr>
            </w:pPr>
            <w:r>
              <w:rPr>
                <w:color w:val="000000"/>
                <w:lang w:eastAsia="en-US" w:bidi="en-US"/>
              </w:rPr>
              <w:t>сентября</w:t>
            </w:r>
          </w:p>
        </w:tc>
        <w:tc>
          <w:tcPr>
            <w:tcW w:w="3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1671A3" w:rsidRDefault="007C3D42" w:rsidP="0009735D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20</w:t>
            </w:r>
            <w:r w:rsidR="0009735D">
              <w:rPr>
                <w:lang w:eastAsia="en-US" w:bidi="en-US"/>
              </w:rPr>
              <w:t>20</w:t>
            </w:r>
            <w:r>
              <w:rPr>
                <w:lang w:eastAsia="en-US" w:bidi="en-US"/>
              </w:rPr>
              <w:t xml:space="preserve"> год</w:t>
            </w:r>
            <w:r w:rsidR="0009735D">
              <w:rPr>
                <w:lang w:eastAsia="en-US" w:bidi="en-US"/>
              </w:rPr>
              <w:t>а</w:t>
            </w:r>
          </w:p>
        </w:tc>
        <w:tc>
          <w:tcPr>
            <w:tcW w:w="36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645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</w:tr>
      <w:tr w:rsidR="007C3D42" w:rsidRPr="001671A3" w:rsidTr="00062AF2">
        <w:tc>
          <w:tcPr>
            <w:tcW w:w="2518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733" w:type="dxa"/>
          </w:tcPr>
          <w:p w:rsidR="007C3D42" w:rsidRPr="001671A3" w:rsidRDefault="007C3D42" w:rsidP="00062AF2">
            <w:pPr>
              <w:jc w:val="both"/>
              <w:rPr>
                <w:b/>
                <w:lang w:val="en-US" w:eastAsia="en-US" w:bidi="en-US"/>
              </w:rPr>
            </w:pPr>
          </w:p>
        </w:tc>
        <w:tc>
          <w:tcPr>
            <w:tcW w:w="367" w:type="dxa"/>
          </w:tcPr>
          <w:p w:rsidR="007C3D42" w:rsidRPr="001671A3" w:rsidRDefault="007C3D42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1834" w:type="dxa"/>
          </w:tcPr>
          <w:p w:rsidR="007C3D42" w:rsidRPr="001671A3" w:rsidRDefault="007C3D42" w:rsidP="00062AF2">
            <w:pPr>
              <w:jc w:val="both"/>
              <w:rPr>
                <w:b/>
                <w:lang w:val="en-US" w:eastAsia="en-US" w:bidi="en-US"/>
              </w:rPr>
            </w:pPr>
          </w:p>
        </w:tc>
        <w:tc>
          <w:tcPr>
            <w:tcW w:w="366" w:type="dxa"/>
          </w:tcPr>
          <w:p w:rsidR="007C3D42" w:rsidRPr="001671A3" w:rsidRDefault="007C3D42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1467" w:type="dxa"/>
          </w:tcPr>
          <w:p w:rsidR="007C3D42" w:rsidRPr="001671A3" w:rsidRDefault="007C3D42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367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645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</w:tr>
    </w:tbl>
    <w:p w:rsidR="007C3D42" w:rsidRDefault="007C3D42" w:rsidP="007C3D42">
      <w:pPr>
        <w:jc w:val="both"/>
      </w:pPr>
    </w:p>
    <w:p w:rsidR="007C3D42" w:rsidRDefault="007C3D42" w:rsidP="007C3D42">
      <w:pPr>
        <w:jc w:val="both"/>
      </w:pPr>
    </w:p>
    <w:p w:rsidR="007C3D42" w:rsidRDefault="007C3D42" w:rsidP="007C3D42">
      <w:pPr>
        <w:jc w:val="both"/>
      </w:pPr>
    </w:p>
    <w:p w:rsidR="007C3D42" w:rsidRDefault="007C3D42" w:rsidP="007C3D42">
      <w:pPr>
        <w:jc w:val="both"/>
      </w:pPr>
      <w:r>
        <w:t>М.П.</w:t>
      </w:r>
    </w:p>
    <w:p w:rsidR="007C3D42" w:rsidRDefault="007C3D42" w:rsidP="007C3D42">
      <w:pPr>
        <w:jc w:val="both"/>
      </w:pPr>
    </w:p>
    <w:p w:rsidR="007C3D42" w:rsidRDefault="007C3D42" w:rsidP="007C3D42">
      <w:pPr>
        <w:jc w:val="both"/>
      </w:pPr>
    </w:p>
    <w:p w:rsidR="007C3D42" w:rsidRDefault="007C3D42" w:rsidP="007C3D42">
      <w:pPr>
        <w:jc w:val="both"/>
      </w:pPr>
    </w:p>
    <w:p w:rsidR="007C3D42" w:rsidRDefault="007C3D42" w:rsidP="007C3D42">
      <w:pPr>
        <w:jc w:val="both"/>
      </w:pPr>
    </w:p>
    <w:p w:rsidR="007C3D42" w:rsidRDefault="007C3D42" w:rsidP="007C3D42">
      <w:pPr>
        <w:jc w:val="both"/>
      </w:pPr>
    </w:p>
    <w:p w:rsidR="007C3D42" w:rsidRDefault="007C3D42" w:rsidP="007C3D42">
      <w:pPr>
        <w:jc w:val="both"/>
      </w:pPr>
    </w:p>
    <w:p w:rsidR="007C3D42" w:rsidRDefault="007C3D42" w:rsidP="007C3D42">
      <w:pPr>
        <w:jc w:val="both"/>
      </w:pPr>
    </w:p>
    <w:p w:rsidR="007C3D42" w:rsidRDefault="007C3D42" w:rsidP="007C3D42">
      <w:pPr>
        <w:jc w:val="both"/>
      </w:pPr>
    </w:p>
    <w:p w:rsidR="007C3D42" w:rsidRDefault="007C3D42" w:rsidP="007C3D42">
      <w:pPr>
        <w:jc w:val="both"/>
      </w:pPr>
    </w:p>
    <w:p w:rsidR="007C3D42" w:rsidRDefault="007C3D42" w:rsidP="007C3D42">
      <w:pPr>
        <w:jc w:val="both"/>
      </w:pPr>
    </w:p>
    <w:p w:rsidR="007C3D42" w:rsidRPr="001671A3" w:rsidRDefault="007C3D42" w:rsidP="007C3D42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6"/>
        <w:gridCol w:w="2122"/>
        <w:gridCol w:w="236"/>
        <w:gridCol w:w="2309"/>
      </w:tblGrid>
      <w:tr w:rsidR="007C3D42" w:rsidRPr="001671A3" w:rsidTr="001B192C">
        <w:trPr>
          <w:trHeight w:val="40"/>
        </w:trPr>
        <w:tc>
          <w:tcPr>
            <w:tcW w:w="47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C3D42" w:rsidRPr="001671A3" w:rsidRDefault="007C3D42" w:rsidP="00062AF2">
            <w:pPr>
              <w:jc w:val="both"/>
            </w:pPr>
            <w:r w:rsidRPr="001671A3">
              <w:t>Руководитель практики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D42" w:rsidRPr="001671A3" w:rsidRDefault="007C3D42" w:rsidP="00062AF2">
            <w:pPr>
              <w:jc w:val="both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</w:pPr>
          </w:p>
        </w:tc>
        <w:tc>
          <w:tcPr>
            <w:tcW w:w="23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735D" w:rsidRPr="001671A3" w:rsidRDefault="001B192C" w:rsidP="00062AF2">
            <w:pPr>
              <w:jc w:val="both"/>
            </w:pPr>
            <w:r>
              <w:t>Милютина Я.Ю.</w:t>
            </w:r>
          </w:p>
        </w:tc>
      </w:tr>
      <w:tr w:rsidR="007C3D42" w:rsidRPr="001671A3" w:rsidTr="001B192C">
        <w:trPr>
          <w:trHeight w:val="40"/>
        </w:trPr>
        <w:tc>
          <w:tcPr>
            <w:tcW w:w="4795" w:type="dxa"/>
            <w:vAlign w:val="center"/>
          </w:tcPr>
          <w:p w:rsidR="007C3D42" w:rsidRDefault="0009735D" w:rsidP="00062AF2">
            <w:pPr>
              <w:jc w:val="both"/>
            </w:pPr>
            <w:r>
              <w:t>Милютина Я.Ю</w:t>
            </w:r>
            <w:r w:rsidR="007C3D42">
              <w:t xml:space="preserve">., заведующая кафедрой </w:t>
            </w:r>
          </w:p>
          <w:p w:rsidR="007C3D42" w:rsidRPr="001671A3" w:rsidRDefault="007C3D42" w:rsidP="00062AF2">
            <w:pPr>
              <w:jc w:val="both"/>
            </w:pPr>
            <w:proofErr w:type="spellStart"/>
            <w:r>
              <w:t>ИТиП</w:t>
            </w:r>
            <w:proofErr w:type="spellEnd"/>
            <w:r>
              <w:t xml:space="preserve"> 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3D42" w:rsidRPr="001671A3" w:rsidRDefault="007C3D42" w:rsidP="00062AF2">
            <w:pPr>
              <w:jc w:val="both"/>
            </w:pPr>
          </w:p>
        </w:tc>
        <w:tc>
          <w:tcPr>
            <w:tcW w:w="236" w:type="dxa"/>
          </w:tcPr>
          <w:p w:rsidR="007C3D42" w:rsidRPr="001671A3" w:rsidRDefault="007C3D42" w:rsidP="00062AF2">
            <w:pPr>
              <w:jc w:val="both"/>
            </w:pP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7C3D42" w:rsidRPr="001671A3" w:rsidRDefault="007C3D42" w:rsidP="00062AF2">
            <w:pPr>
              <w:jc w:val="both"/>
            </w:pPr>
          </w:p>
        </w:tc>
      </w:tr>
      <w:tr w:rsidR="007C3D42" w:rsidRPr="001671A3" w:rsidTr="0009735D">
        <w:trPr>
          <w:trHeight w:val="92"/>
        </w:trPr>
        <w:tc>
          <w:tcPr>
            <w:tcW w:w="4795" w:type="dxa"/>
            <w:vAlign w:val="center"/>
          </w:tcPr>
          <w:p w:rsidR="007C3D42" w:rsidRPr="001671A3" w:rsidRDefault="007C3D42" w:rsidP="00062AF2">
            <w:pPr>
              <w:jc w:val="both"/>
              <w:rPr>
                <w:b/>
              </w:rPr>
            </w:pPr>
          </w:p>
        </w:tc>
        <w:tc>
          <w:tcPr>
            <w:tcW w:w="2181" w:type="dxa"/>
          </w:tcPr>
          <w:p w:rsidR="007C3D42" w:rsidRPr="001671A3" w:rsidRDefault="007C3D42" w:rsidP="00062AF2">
            <w:pPr>
              <w:jc w:val="both"/>
              <w:rPr>
                <w:b/>
              </w:rPr>
            </w:pPr>
          </w:p>
        </w:tc>
        <w:tc>
          <w:tcPr>
            <w:tcW w:w="236" w:type="dxa"/>
          </w:tcPr>
          <w:p w:rsidR="007C3D42" w:rsidRPr="001671A3" w:rsidRDefault="007C3D42" w:rsidP="00062AF2">
            <w:pPr>
              <w:jc w:val="both"/>
              <w:rPr>
                <w:b/>
              </w:rPr>
            </w:pPr>
          </w:p>
        </w:tc>
        <w:tc>
          <w:tcPr>
            <w:tcW w:w="2357" w:type="dxa"/>
          </w:tcPr>
          <w:p w:rsidR="007C3D42" w:rsidRPr="001671A3" w:rsidRDefault="007C3D42" w:rsidP="00062AF2">
            <w:pPr>
              <w:jc w:val="both"/>
              <w:rPr>
                <w:b/>
              </w:rPr>
            </w:pPr>
          </w:p>
        </w:tc>
      </w:tr>
    </w:tbl>
    <w:p w:rsidR="007C3D42" w:rsidRPr="001671A3" w:rsidRDefault="007C3D42" w:rsidP="007C3D42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80"/>
        <w:gridCol w:w="704"/>
        <w:gridCol w:w="352"/>
        <w:gridCol w:w="1725"/>
        <w:gridCol w:w="351"/>
        <w:gridCol w:w="1387"/>
        <w:gridCol w:w="352"/>
        <w:gridCol w:w="352"/>
        <w:gridCol w:w="352"/>
        <w:gridCol w:w="1498"/>
      </w:tblGrid>
      <w:tr w:rsidR="007C3D42" w:rsidRPr="001671A3" w:rsidTr="00062AF2">
        <w:tc>
          <w:tcPr>
            <w:tcW w:w="251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1671A3" w:rsidRDefault="007C3D42" w:rsidP="00062AF2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25</w:t>
            </w:r>
          </w:p>
        </w:tc>
        <w:tc>
          <w:tcPr>
            <w:tcW w:w="3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1671A3" w:rsidRDefault="0009735D" w:rsidP="00062AF2">
            <w:pPr>
              <w:jc w:val="center"/>
              <w:rPr>
                <w:color w:val="000000"/>
                <w:lang w:eastAsia="en-US" w:bidi="en-US"/>
              </w:rPr>
            </w:pPr>
            <w:r>
              <w:rPr>
                <w:color w:val="000000"/>
                <w:lang w:eastAsia="en-US" w:bidi="en-US"/>
              </w:rPr>
              <w:t>сентября</w:t>
            </w:r>
          </w:p>
        </w:tc>
        <w:tc>
          <w:tcPr>
            <w:tcW w:w="3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3D42" w:rsidRPr="001671A3" w:rsidRDefault="007C3D42" w:rsidP="0009735D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20</w:t>
            </w:r>
            <w:r w:rsidR="0009735D">
              <w:rPr>
                <w:lang w:eastAsia="en-US" w:bidi="en-US"/>
              </w:rPr>
              <w:t>20</w:t>
            </w:r>
            <w:r>
              <w:rPr>
                <w:lang w:eastAsia="en-US" w:bidi="en-US"/>
              </w:rPr>
              <w:t xml:space="preserve"> год</w:t>
            </w:r>
            <w:r w:rsidR="0009735D">
              <w:rPr>
                <w:lang w:eastAsia="en-US" w:bidi="en-US"/>
              </w:rPr>
              <w:t>а</w:t>
            </w:r>
          </w:p>
        </w:tc>
        <w:tc>
          <w:tcPr>
            <w:tcW w:w="36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645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</w:tr>
      <w:tr w:rsidR="007C3D42" w:rsidRPr="001671A3" w:rsidTr="00062AF2">
        <w:tc>
          <w:tcPr>
            <w:tcW w:w="2518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733" w:type="dxa"/>
          </w:tcPr>
          <w:p w:rsidR="007C3D42" w:rsidRPr="0009735D" w:rsidRDefault="007C3D42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367" w:type="dxa"/>
          </w:tcPr>
          <w:p w:rsidR="007C3D42" w:rsidRPr="001671A3" w:rsidRDefault="007C3D42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1834" w:type="dxa"/>
          </w:tcPr>
          <w:p w:rsidR="007C3D42" w:rsidRPr="0009735D" w:rsidRDefault="007C3D42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366" w:type="dxa"/>
          </w:tcPr>
          <w:p w:rsidR="007C3D42" w:rsidRPr="001671A3" w:rsidRDefault="007C3D42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1467" w:type="dxa"/>
          </w:tcPr>
          <w:p w:rsidR="007C3D42" w:rsidRPr="001671A3" w:rsidRDefault="007C3D42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367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645" w:type="dxa"/>
          </w:tcPr>
          <w:p w:rsidR="007C3D42" w:rsidRPr="001671A3" w:rsidRDefault="007C3D42" w:rsidP="00062AF2">
            <w:pPr>
              <w:jc w:val="both"/>
              <w:rPr>
                <w:lang w:eastAsia="en-US" w:bidi="en-US"/>
              </w:rPr>
            </w:pPr>
          </w:p>
        </w:tc>
      </w:tr>
    </w:tbl>
    <w:p w:rsidR="009C410E" w:rsidRDefault="009C410E" w:rsidP="007C3D42">
      <w:pPr>
        <w:jc w:val="center"/>
        <w:rPr>
          <w:b/>
        </w:rPr>
      </w:pPr>
    </w:p>
    <w:p w:rsidR="00BB5898" w:rsidRDefault="00BB5898" w:rsidP="007C3D42">
      <w:pPr>
        <w:jc w:val="center"/>
        <w:rPr>
          <w:b/>
        </w:rPr>
      </w:pPr>
    </w:p>
    <w:p w:rsidR="00D40FB5" w:rsidRDefault="00D40FB5" w:rsidP="007C3D42">
      <w:pPr>
        <w:jc w:val="center"/>
        <w:rPr>
          <w:b/>
        </w:rPr>
      </w:pPr>
    </w:p>
    <w:p w:rsidR="00D40FB5" w:rsidRDefault="00D40FB5" w:rsidP="007C3D42">
      <w:pPr>
        <w:jc w:val="center"/>
        <w:rPr>
          <w:b/>
        </w:rPr>
      </w:pPr>
    </w:p>
    <w:p w:rsidR="00D40FB5" w:rsidRDefault="00D40FB5" w:rsidP="007C3D42">
      <w:pPr>
        <w:jc w:val="center"/>
        <w:rPr>
          <w:b/>
        </w:rPr>
      </w:pPr>
    </w:p>
    <w:p w:rsidR="001B192C" w:rsidRDefault="001B192C" w:rsidP="007C3D42">
      <w:pPr>
        <w:jc w:val="center"/>
        <w:rPr>
          <w:b/>
        </w:rPr>
      </w:pPr>
    </w:p>
    <w:p w:rsidR="00D40FB5" w:rsidRDefault="00D40FB5" w:rsidP="007C3D42">
      <w:pPr>
        <w:jc w:val="center"/>
        <w:rPr>
          <w:b/>
        </w:rPr>
      </w:pPr>
    </w:p>
    <w:p w:rsidR="00D40FB5" w:rsidRDefault="00D40FB5" w:rsidP="007C3D42">
      <w:pPr>
        <w:jc w:val="center"/>
        <w:rPr>
          <w:b/>
        </w:rPr>
      </w:pPr>
    </w:p>
    <w:p w:rsidR="00BB5898" w:rsidRDefault="00BB5898" w:rsidP="007C3D42">
      <w:pPr>
        <w:jc w:val="center"/>
        <w:rPr>
          <w:b/>
        </w:rPr>
      </w:pPr>
    </w:p>
    <w:p w:rsidR="00BB5898" w:rsidRDefault="00BB5898" w:rsidP="007C3D42">
      <w:pPr>
        <w:jc w:val="center"/>
        <w:rPr>
          <w:b/>
        </w:rPr>
      </w:pPr>
    </w:p>
    <w:p w:rsidR="00BB5898" w:rsidRDefault="00BB5898" w:rsidP="007C3D42">
      <w:pPr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3"/>
      </w:tblGrid>
      <w:tr w:rsidR="00BB5898" w:rsidRPr="001671A3" w:rsidTr="00062AF2">
        <w:tc>
          <w:tcPr>
            <w:tcW w:w="9569" w:type="dxa"/>
            <w:hideMark/>
          </w:tcPr>
          <w:p w:rsidR="00BB5898" w:rsidRPr="009636FF" w:rsidRDefault="00BB5898" w:rsidP="00062AF2">
            <w:pPr>
              <w:pStyle w:val="31"/>
              <w:spacing w:line="240" w:lineRule="auto"/>
              <w:rPr>
                <w:b w:val="0"/>
                <w:sz w:val="24"/>
                <w:szCs w:val="24"/>
              </w:rPr>
            </w:pPr>
            <w:r w:rsidRPr="009636FF">
              <w:rPr>
                <w:b w:val="0"/>
                <w:sz w:val="24"/>
                <w:szCs w:val="24"/>
              </w:rPr>
              <w:t>Г</w:t>
            </w:r>
            <w:r>
              <w:rPr>
                <w:b w:val="0"/>
                <w:sz w:val="24"/>
                <w:szCs w:val="24"/>
              </w:rPr>
              <w:t>А</w:t>
            </w:r>
            <w:r w:rsidRPr="009636FF">
              <w:rPr>
                <w:b w:val="0"/>
                <w:sz w:val="24"/>
                <w:szCs w:val="24"/>
              </w:rPr>
              <w:t>ПОУ «Читинский педагогический колледж»</w:t>
            </w:r>
          </w:p>
          <w:p w:rsidR="00BB5898" w:rsidRPr="001671A3" w:rsidRDefault="00BB5898" w:rsidP="00062AF2">
            <w:pPr>
              <w:shd w:val="clear" w:color="auto" w:fill="FFFFFF"/>
              <w:jc w:val="center"/>
            </w:pPr>
            <w:r>
              <w:t xml:space="preserve">Кафедра информационных технологий и программирования  </w:t>
            </w:r>
          </w:p>
          <w:p w:rsidR="00BB5898" w:rsidRPr="001671A3" w:rsidRDefault="00BB5898" w:rsidP="00062AF2">
            <w:pPr>
              <w:pStyle w:val="31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BB5898" w:rsidRPr="001671A3" w:rsidTr="00062AF2">
        <w:tc>
          <w:tcPr>
            <w:tcW w:w="9569" w:type="dxa"/>
          </w:tcPr>
          <w:p w:rsidR="00BB5898" w:rsidRDefault="00BB5898" w:rsidP="00062AF2">
            <w:pPr>
              <w:jc w:val="center"/>
              <w:rPr>
                <w:b/>
                <w:caps/>
              </w:rPr>
            </w:pPr>
            <w:r w:rsidRPr="001671A3">
              <w:rPr>
                <w:b/>
                <w:caps/>
              </w:rPr>
              <w:t>аттестационный лист по практике</w:t>
            </w:r>
          </w:p>
          <w:p w:rsidR="00BB5898" w:rsidRPr="001671A3" w:rsidRDefault="00BB5898" w:rsidP="00062AF2">
            <w:pPr>
              <w:jc w:val="center"/>
              <w:rPr>
                <w:b/>
                <w:caps/>
              </w:rPr>
            </w:pPr>
          </w:p>
        </w:tc>
      </w:tr>
    </w:tbl>
    <w:p w:rsidR="00BB5898" w:rsidRPr="001671A3" w:rsidRDefault="00BB5898" w:rsidP="00BB5898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49"/>
        <w:gridCol w:w="440"/>
        <w:gridCol w:w="137"/>
        <w:gridCol w:w="91"/>
        <w:gridCol w:w="102"/>
        <w:gridCol w:w="683"/>
        <w:gridCol w:w="860"/>
        <w:gridCol w:w="241"/>
        <w:gridCol w:w="1001"/>
        <w:gridCol w:w="241"/>
        <w:gridCol w:w="783"/>
        <w:gridCol w:w="499"/>
        <w:gridCol w:w="860"/>
        <w:gridCol w:w="241"/>
        <w:gridCol w:w="1001"/>
        <w:gridCol w:w="241"/>
        <w:gridCol w:w="783"/>
      </w:tblGrid>
      <w:tr w:rsidR="00BB5898" w:rsidRPr="001671A3" w:rsidTr="00062AF2">
        <w:tc>
          <w:tcPr>
            <w:tcW w:w="1693" w:type="dxa"/>
            <w:gridSpan w:val="2"/>
          </w:tcPr>
          <w:p w:rsidR="00BB5898" w:rsidRPr="001671A3" w:rsidRDefault="00BB5898" w:rsidP="00062AF2">
            <w:pPr>
              <w:jc w:val="both"/>
            </w:pPr>
            <w:r w:rsidRPr="001671A3">
              <w:t xml:space="preserve">Студент </w:t>
            </w:r>
          </w:p>
        </w:tc>
        <w:tc>
          <w:tcPr>
            <w:tcW w:w="7876" w:type="dxa"/>
            <w:gridSpan w:val="1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B5898" w:rsidRPr="001671A3" w:rsidRDefault="00057CEF" w:rsidP="00062AF2">
            <w:pPr>
              <w:jc w:val="both"/>
            </w:pPr>
            <w:r>
              <w:t>Арефьева Екатерина Вячеславовна</w:t>
            </w:r>
          </w:p>
        </w:tc>
      </w:tr>
      <w:tr w:rsidR="00BB5898" w:rsidRPr="009636FF" w:rsidTr="00062AF2">
        <w:tc>
          <w:tcPr>
            <w:tcW w:w="1693" w:type="dxa"/>
            <w:gridSpan w:val="2"/>
          </w:tcPr>
          <w:p w:rsidR="00BB5898" w:rsidRPr="009636FF" w:rsidRDefault="00BB5898" w:rsidP="00062AF2">
            <w:pPr>
              <w:jc w:val="both"/>
              <w:rPr>
                <w:b/>
                <w:i/>
              </w:rPr>
            </w:pPr>
          </w:p>
        </w:tc>
        <w:tc>
          <w:tcPr>
            <w:tcW w:w="7876" w:type="dxa"/>
            <w:gridSpan w:val="1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B5898" w:rsidRPr="009636FF" w:rsidRDefault="00BB5898" w:rsidP="00062AF2">
            <w:pPr>
              <w:jc w:val="both"/>
              <w:rPr>
                <w:i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фамилия, имя, отчество полностью</w:t>
            </w:r>
            <w:r w:rsidRPr="009636FF">
              <w:rPr>
                <w:i/>
                <w:lang w:val="en-US"/>
              </w:rPr>
              <w:t>]</w:t>
            </w:r>
          </w:p>
        </w:tc>
      </w:tr>
      <w:tr w:rsidR="00BB5898" w:rsidRPr="001671A3" w:rsidTr="00062AF2">
        <w:tc>
          <w:tcPr>
            <w:tcW w:w="9569" w:type="dxa"/>
            <w:gridSpan w:val="17"/>
          </w:tcPr>
          <w:p w:rsidR="00BB5898" w:rsidRPr="001671A3" w:rsidRDefault="00BB5898" w:rsidP="00062AF2">
            <w:pPr>
              <w:jc w:val="both"/>
            </w:pPr>
          </w:p>
        </w:tc>
      </w:tr>
      <w:tr w:rsidR="00BB5898" w:rsidRPr="001671A3" w:rsidTr="00062AF2">
        <w:trPr>
          <w:trHeight w:val="460"/>
        </w:trPr>
        <w:tc>
          <w:tcPr>
            <w:tcW w:w="2048" w:type="dxa"/>
            <w:gridSpan w:val="5"/>
            <w:tcBorders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  <w:r w:rsidRPr="001671A3">
              <w:t>обучающийся на</w:t>
            </w:r>
          </w:p>
        </w:tc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  <w:r>
              <w:t>4</w:t>
            </w:r>
          </w:p>
        </w:tc>
        <w:tc>
          <w:tcPr>
            <w:tcW w:w="6804" w:type="dxa"/>
            <w:gridSpan w:val="11"/>
            <w:tcBorders>
              <w:lef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  <w:r w:rsidRPr="001671A3">
              <w:t>курсе по специальности СПО</w:t>
            </w:r>
          </w:p>
        </w:tc>
      </w:tr>
      <w:tr w:rsidR="00BB5898" w:rsidRPr="009636FF" w:rsidTr="00062AF2">
        <w:tc>
          <w:tcPr>
            <w:tcW w:w="9569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B5898" w:rsidRDefault="00BB5898" w:rsidP="00062AF2">
            <w:pPr>
              <w:jc w:val="center"/>
            </w:pPr>
            <w:r w:rsidRPr="005B6DC5">
              <w:t>09.02.07 Информационные системы и программирование</w:t>
            </w:r>
          </w:p>
        </w:tc>
      </w:tr>
      <w:tr w:rsidR="00BB5898" w:rsidRPr="009636FF" w:rsidTr="00062AF2">
        <w:tc>
          <w:tcPr>
            <w:tcW w:w="9569" w:type="dxa"/>
            <w:gridSpan w:val="17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B5898" w:rsidRDefault="00BB5898" w:rsidP="00062AF2">
            <w:pPr>
              <w:jc w:val="center"/>
              <w:rPr>
                <w:i/>
              </w:rPr>
            </w:pPr>
            <w:r w:rsidRPr="009636FF">
              <w:rPr>
                <w:i/>
              </w:rPr>
              <w:t>[код и наименование специальности]</w:t>
            </w:r>
          </w:p>
          <w:p w:rsidR="00BB5898" w:rsidRPr="009636FF" w:rsidRDefault="00BB5898" w:rsidP="00062AF2">
            <w:pPr>
              <w:jc w:val="center"/>
              <w:rPr>
                <w:i/>
              </w:rPr>
            </w:pPr>
          </w:p>
        </w:tc>
      </w:tr>
      <w:tr w:rsidR="00BB5898" w:rsidRPr="001671A3" w:rsidTr="00062AF2">
        <w:trPr>
          <w:trHeight w:val="174"/>
        </w:trPr>
        <w:tc>
          <w:tcPr>
            <w:tcW w:w="9569" w:type="dxa"/>
            <w:gridSpan w:val="17"/>
          </w:tcPr>
          <w:p w:rsidR="00BB5898" w:rsidRPr="001671A3" w:rsidRDefault="00BB5898" w:rsidP="00062AF2">
            <w:pPr>
              <w:jc w:val="both"/>
            </w:pPr>
            <w:r w:rsidRPr="001671A3">
              <w:t>успешно прошел учебную практику по профессиональному модулю</w:t>
            </w:r>
          </w:p>
        </w:tc>
      </w:tr>
      <w:tr w:rsidR="00BB5898" w:rsidRPr="009636FF" w:rsidTr="00062AF2">
        <w:tc>
          <w:tcPr>
            <w:tcW w:w="9569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B5898" w:rsidRPr="00DF1B4B" w:rsidRDefault="00BB5898" w:rsidP="00BB5898">
            <w:pPr>
              <w:jc w:val="center"/>
            </w:pPr>
            <w:r w:rsidRPr="00224620">
              <w:rPr>
                <w:bCs/>
                <w:iCs/>
                <w:sz w:val="31"/>
                <w:szCs w:val="31"/>
              </w:rPr>
              <w:t>ПМ</w:t>
            </w:r>
            <w:r>
              <w:rPr>
                <w:bCs/>
                <w:iCs/>
                <w:sz w:val="31"/>
                <w:szCs w:val="31"/>
              </w:rPr>
              <w:t>.</w:t>
            </w:r>
            <w:r w:rsidRPr="00224620">
              <w:rPr>
                <w:bCs/>
                <w:iCs/>
                <w:sz w:val="31"/>
                <w:szCs w:val="31"/>
              </w:rPr>
              <w:t xml:space="preserve"> </w:t>
            </w:r>
            <w:r>
              <w:rPr>
                <w:bCs/>
                <w:iCs/>
                <w:sz w:val="31"/>
                <w:szCs w:val="31"/>
              </w:rPr>
              <w:t>0</w:t>
            </w:r>
            <w:r w:rsidRPr="00224620">
              <w:rPr>
                <w:bCs/>
                <w:iCs/>
                <w:sz w:val="31"/>
                <w:szCs w:val="31"/>
              </w:rPr>
              <w:t>2 Осуществление интеграции программных модулей</w:t>
            </w:r>
          </w:p>
        </w:tc>
      </w:tr>
      <w:tr w:rsidR="00BB5898" w:rsidRPr="009636FF" w:rsidTr="00062AF2">
        <w:tc>
          <w:tcPr>
            <w:tcW w:w="9569" w:type="dxa"/>
            <w:gridSpan w:val="17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B5898" w:rsidRPr="009636FF" w:rsidRDefault="00BB5898" w:rsidP="00062AF2">
            <w:pPr>
              <w:jc w:val="center"/>
              <w:rPr>
                <w:i/>
              </w:rPr>
            </w:pPr>
            <w:r w:rsidRPr="009636FF">
              <w:rPr>
                <w:i/>
              </w:rPr>
              <w:t>[код и наименование профессионального модуля]</w:t>
            </w:r>
          </w:p>
        </w:tc>
      </w:tr>
      <w:tr w:rsidR="00BB5898" w:rsidRPr="001671A3" w:rsidTr="00062AF2">
        <w:tc>
          <w:tcPr>
            <w:tcW w:w="9569" w:type="dxa"/>
            <w:gridSpan w:val="17"/>
          </w:tcPr>
          <w:p w:rsidR="00BB5898" w:rsidRPr="001671A3" w:rsidRDefault="00BB5898" w:rsidP="00062AF2">
            <w:pPr>
              <w:jc w:val="both"/>
            </w:pPr>
          </w:p>
        </w:tc>
      </w:tr>
      <w:tr w:rsidR="00BB5898" w:rsidRPr="001671A3" w:rsidTr="00062AF2">
        <w:tc>
          <w:tcPr>
            <w:tcW w:w="124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  <w:r w:rsidRPr="001671A3">
              <w:t xml:space="preserve">в объеме </w:t>
            </w:r>
          </w:p>
        </w:tc>
        <w:tc>
          <w:tcPr>
            <w:tcW w:w="6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  <w:r>
              <w:t>108</w:t>
            </w:r>
          </w:p>
        </w:tc>
        <w:tc>
          <w:tcPr>
            <w:tcW w:w="83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  <w:r w:rsidRPr="001671A3">
              <w:t xml:space="preserve">час. с </w:t>
            </w:r>
          </w:p>
        </w:tc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  <w:r>
              <w:t>07</w:t>
            </w:r>
          </w:p>
        </w:tc>
        <w:tc>
          <w:tcPr>
            <w:tcW w:w="2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</w:p>
        </w:tc>
        <w:tc>
          <w:tcPr>
            <w:tcW w:w="1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  <w:r>
              <w:t>09</w:t>
            </w:r>
          </w:p>
        </w:tc>
        <w:tc>
          <w:tcPr>
            <w:tcW w:w="2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  <w:r>
              <w:t>2020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  <w:r w:rsidRPr="001671A3">
              <w:t>по</w:t>
            </w:r>
          </w:p>
        </w:tc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  <w:r>
              <w:t>25</w:t>
            </w:r>
          </w:p>
        </w:tc>
        <w:tc>
          <w:tcPr>
            <w:tcW w:w="2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</w:p>
        </w:tc>
        <w:tc>
          <w:tcPr>
            <w:tcW w:w="1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  <w:r>
              <w:t>09</w:t>
            </w:r>
          </w:p>
        </w:tc>
        <w:tc>
          <w:tcPr>
            <w:tcW w:w="2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  <w:r>
              <w:t>2020</w:t>
            </w:r>
          </w:p>
        </w:tc>
      </w:tr>
      <w:tr w:rsidR="00BB5898" w:rsidRPr="009636FF" w:rsidTr="00062AF2">
        <w:tc>
          <w:tcPr>
            <w:tcW w:w="1242" w:type="dxa"/>
          </w:tcPr>
          <w:p w:rsidR="00BB5898" w:rsidRPr="009636FF" w:rsidRDefault="00BB5898" w:rsidP="00062AF2">
            <w:pPr>
              <w:jc w:val="both"/>
              <w:rPr>
                <w:i/>
              </w:rPr>
            </w:pPr>
          </w:p>
        </w:tc>
        <w:tc>
          <w:tcPr>
            <w:tcW w:w="692" w:type="dxa"/>
            <w:gridSpan w:val="3"/>
          </w:tcPr>
          <w:p w:rsidR="00BB5898" w:rsidRPr="009636FF" w:rsidRDefault="00BB5898" w:rsidP="00062AF2">
            <w:pPr>
              <w:jc w:val="both"/>
              <w:rPr>
                <w:i/>
              </w:rPr>
            </w:pPr>
          </w:p>
        </w:tc>
        <w:tc>
          <w:tcPr>
            <w:tcW w:w="831" w:type="dxa"/>
            <w:gridSpan w:val="2"/>
          </w:tcPr>
          <w:p w:rsidR="00BB5898" w:rsidRPr="009636FF" w:rsidRDefault="00BB5898" w:rsidP="00062AF2">
            <w:pPr>
              <w:jc w:val="both"/>
              <w:rPr>
                <w:i/>
              </w:rPr>
            </w:pPr>
          </w:p>
        </w:tc>
        <w:tc>
          <w:tcPr>
            <w:tcW w:w="860" w:type="dxa"/>
          </w:tcPr>
          <w:p w:rsidR="00BB5898" w:rsidRPr="009636FF" w:rsidRDefault="00BB5898" w:rsidP="00062AF2">
            <w:pPr>
              <w:jc w:val="both"/>
              <w:rPr>
                <w:i/>
                <w:lang w:val="en-US"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день</w:t>
            </w:r>
            <w:r w:rsidRPr="009636FF">
              <w:rPr>
                <w:i/>
                <w:lang w:val="en-US"/>
              </w:rPr>
              <w:t>]</w:t>
            </w:r>
          </w:p>
        </w:tc>
        <w:tc>
          <w:tcPr>
            <w:tcW w:w="246" w:type="dxa"/>
          </w:tcPr>
          <w:p w:rsidR="00BB5898" w:rsidRPr="009636FF" w:rsidRDefault="00BB5898" w:rsidP="00062AF2">
            <w:pPr>
              <w:jc w:val="both"/>
              <w:rPr>
                <w:i/>
              </w:rPr>
            </w:pPr>
          </w:p>
        </w:tc>
        <w:tc>
          <w:tcPr>
            <w:tcW w:w="1001" w:type="dxa"/>
          </w:tcPr>
          <w:p w:rsidR="00BB5898" w:rsidRPr="009636FF" w:rsidRDefault="00BB5898" w:rsidP="00062AF2">
            <w:pPr>
              <w:jc w:val="both"/>
              <w:rPr>
                <w:i/>
                <w:lang w:val="en-US"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месяц</w:t>
            </w:r>
            <w:r w:rsidRPr="009636FF">
              <w:rPr>
                <w:i/>
                <w:lang w:val="en-US"/>
              </w:rPr>
              <w:t>]</w:t>
            </w:r>
          </w:p>
        </w:tc>
        <w:tc>
          <w:tcPr>
            <w:tcW w:w="246" w:type="dxa"/>
          </w:tcPr>
          <w:p w:rsidR="00BB5898" w:rsidRPr="009636FF" w:rsidRDefault="00BB5898" w:rsidP="00062AF2">
            <w:pPr>
              <w:jc w:val="both"/>
              <w:rPr>
                <w:i/>
              </w:rPr>
            </w:pPr>
          </w:p>
        </w:tc>
        <w:tc>
          <w:tcPr>
            <w:tcW w:w="795" w:type="dxa"/>
          </w:tcPr>
          <w:p w:rsidR="00BB5898" w:rsidRPr="009636FF" w:rsidRDefault="00BB5898" w:rsidP="00062AF2">
            <w:pPr>
              <w:jc w:val="both"/>
              <w:rPr>
                <w:i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год</w:t>
            </w:r>
            <w:r w:rsidRPr="009636FF">
              <w:rPr>
                <w:i/>
                <w:lang w:val="en-US"/>
              </w:rPr>
              <w:t>]</w:t>
            </w:r>
          </w:p>
        </w:tc>
        <w:tc>
          <w:tcPr>
            <w:tcW w:w="508" w:type="dxa"/>
          </w:tcPr>
          <w:p w:rsidR="00BB5898" w:rsidRPr="009636FF" w:rsidRDefault="00BB5898" w:rsidP="00062AF2">
            <w:pPr>
              <w:jc w:val="both"/>
              <w:rPr>
                <w:i/>
              </w:rPr>
            </w:pPr>
          </w:p>
        </w:tc>
        <w:tc>
          <w:tcPr>
            <w:tcW w:w="860" w:type="dxa"/>
          </w:tcPr>
          <w:p w:rsidR="00BB5898" w:rsidRPr="009636FF" w:rsidRDefault="00BB5898" w:rsidP="00062AF2">
            <w:pPr>
              <w:jc w:val="both"/>
              <w:rPr>
                <w:i/>
                <w:lang w:val="en-US"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день</w:t>
            </w:r>
            <w:r w:rsidRPr="009636FF">
              <w:rPr>
                <w:i/>
                <w:lang w:val="en-US"/>
              </w:rPr>
              <w:t>]</w:t>
            </w:r>
          </w:p>
        </w:tc>
        <w:tc>
          <w:tcPr>
            <w:tcW w:w="246" w:type="dxa"/>
          </w:tcPr>
          <w:p w:rsidR="00BB5898" w:rsidRPr="009636FF" w:rsidRDefault="00BB5898" w:rsidP="00062AF2">
            <w:pPr>
              <w:jc w:val="both"/>
              <w:rPr>
                <w:i/>
              </w:rPr>
            </w:pPr>
          </w:p>
        </w:tc>
        <w:tc>
          <w:tcPr>
            <w:tcW w:w="1001" w:type="dxa"/>
          </w:tcPr>
          <w:p w:rsidR="00BB5898" w:rsidRPr="009636FF" w:rsidRDefault="00BB5898" w:rsidP="00062AF2">
            <w:pPr>
              <w:jc w:val="both"/>
              <w:rPr>
                <w:i/>
                <w:lang w:val="en-US"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месяц</w:t>
            </w:r>
            <w:r w:rsidRPr="009636FF">
              <w:rPr>
                <w:i/>
                <w:lang w:val="en-US"/>
              </w:rPr>
              <w:t>]</w:t>
            </w:r>
          </w:p>
        </w:tc>
        <w:tc>
          <w:tcPr>
            <w:tcW w:w="246" w:type="dxa"/>
          </w:tcPr>
          <w:p w:rsidR="00BB5898" w:rsidRPr="009636FF" w:rsidRDefault="00BB5898" w:rsidP="00062AF2">
            <w:pPr>
              <w:jc w:val="both"/>
              <w:rPr>
                <w:i/>
              </w:rPr>
            </w:pPr>
          </w:p>
        </w:tc>
        <w:tc>
          <w:tcPr>
            <w:tcW w:w="795" w:type="dxa"/>
          </w:tcPr>
          <w:p w:rsidR="00BB5898" w:rsidRPr="009636FF" w:rsidRDefault="00BB5898" w:rsidP="00062AF2">
            <w:pPr>
              <w:jc w:val="both"/>
              <w:rPr>
                <w:i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год</w:t>
            </w:r>
            <w:r w:rsidRPr="009636FF">
              <w:rPr>
                <w:i/>
                <w:lang w:val="en-US"/>
              </w:rPr>
              <w:t>]</w:t>
            </w:r>
          </w:p>
        </w:tc>
      </w:tr>
      <w:tr w:rsidR="00BB5898" w:rsidRPr="001671A3" w:rsidTr="00062AF2">
        <w:tc>
          <w:tcPr>
            <w:tcW w:w="9569" w:type="dxa"/>
            <w:gridSpan w:val="17"/>
          </w:tcPr>
          <w:p w:rsidR="00BB5898" w:rsidRPr="001671A3" w:rsidRDefault="00BB5898" w:rsidP="00062AF2">
            <w:pPr>
              <w:jc w:val="both"/>
            </w:pPr>
          </w:p>
        </w:tc>
      </w:tr>
      <w:tr w:rsidR="00BB5898" w:rsidRPr="001671A3" w:rsidTr="00062AF2">
        <w:tc>
          <w:tcPr>
            <w:tcW w:w="1840" w:type="dxa"/>
            <w:gridSpan w:val="3"/>
          </w:tcPr>
          <w:p w:rsidR="00BB5898" w:rsidRPr="001671A3" w:rsidRDefault="00BB5898" w:rsidP="00062AF2">
            <w:pPr>
              <w:jc w:val="both"/>
            </w:pPr>
            <w:r w:rsidRPr="001671A3">
              <w:t xml:space="preserve">в организации </w:t>
            </w:r>
          </w:p>
        </w:tc>
        <w:tc>
          <w:tcPr>
            <w:tcW w:w="7729" w:type="dxa"/>
            <w:gridSpan w:val="14"/>
            <w:tcBorders>
              <w:bottom w:val="single" w:sz="8" w:space="0" w:color="auto"/>
            </w:tcBorders>
          </w:tcPr>
          <w:p w:rsidR="00BB5898" w:rsidRPr="001671A3" w:rsidRDefault="00057CEF" w:rsidP="00062AF2">
            <w:pPr>
              <w:jc w:val="both"/>
            </w:pPr>
            <w:r w:rsidRPr="00677709">
              <w:rPr>
                <w:color w:val="000000"/>
                <w:shd w:val="clear" w:color="auto" w:fill="FFFFFF"/>
              </w:rPr>
              <w:t>Автономная некоммерческая организация Забайкальский центр дистанционного образования, создана в июне 2006 года</w:t>
            </w:r>
          </w:p>
        </w:tc>
      </w:tr>
      <w:tr w:rsidR="00BB5898" w:rsidRPr="001671A3" w:rsidTr="00062AF2">
        <w:tc>
          <w:tcPr>
            <w:tcW w:w="9569" w:type="dxa"/>
            <w:gridSpan w:val="17"/>
          </w:tcPr>
          <w:p w:rsidR="00BB5898" w:rsidRPr="001671A3" w:rsidRDefault="00BB5898" w:rsidP="00062AF2">
            <w:pPr>
              <w:jc w:val="both"/>
            </w:pPr>
          </w:p>
        </w:tc>
      </w:tr>
      <w:tr w:rsidR="00BB5898" w:rsidRPr="009636FF" w:rsidTr="00062AF2">
        <w:tc>
          <w:tcPr>
            <w:tcW w:w="9569" w:type="dxa"/>
            <w:gridSpan w:val="17"/>
          </w:tcPr>
          <w:p w:rsidR="00BB5898" w:rsidRDefault="00BB5898" w:rsidP="00062AF2">
            <w:pPr>
              <w:jc w:val="center"/>
              <w:rPr>
                <w:i/>
                <w:lang w:val="en-US"/>
              </w:rPr>
            </w:pPr>
            <w:r w:rsidRPr="009636FF">
              <w:rPr>
                <w:i/>
                <w:lang w:val="en-US"/>
              </w:rPr>
              <w:t>[</w:t>
            </w:r>
            <w:r w:rsidRPr="009636FF">
              <w:rPr>
                <w:i/>
              </w:rPr>
              <w:t>наименование организации</w:t>
            </w:r>
            <w:r w:rsidRPr="009636FF">
              <w:rPr>
                <w:i/>
                <w:lang w:val="en-US"/>
              </w:rPr>
              <w:t>]</w:t>
            </w:r>
          </w:p>
          <w:p w:rsidR="00BB5898" w:rsidRDefault="00BB5898" w:rsidP="00062AF2">
            <w:pPr>
              <w:jc w:val="both"/>
              <w:rPr>
                <w:i/>
                <w:lang w:val="en-US"/>
              </w:rPr>
            </w:pPr>
          </w:p>
          <w:p w:rsidR="00BB5898" w:rsidRPr="009636FF" w:rsidRDefault="00BB5898" w:rsidP="00062AF2">
            <w:pPr>
              <w:jc w:val="both"/>
              <w:rPr>
                <w:i/>
              </w:rPr>
            </w:pPr>
          </w:p>
        </w:tc>
      </w:tr>
    </w:tbl>
    <w:p w:rsidR="00BB5898" w:rsidRPr="001671A3" w:rsidRDefault="00BB5898" w:rsidP="00BB5898">
      <w:pPr>
        <w:jc w:val="both"/>
      </w:pPr>
    </w:p>
    <w:tbl>
      <w:tblPr>
        <w:tblW w:w="514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5"/>
        <w:gridCol w:w="6314"/>
        <w:gridCol w:w="2260"/>
      </w:tblGrid>
      <w:tr w:rsidR="00BB5898" w:rsidRPr="00E41B0C" w:rsidTr="00062AF2">
        <w:trPr>
          <w:trHeight w:val="651"/>
        </w:trPr>
        <w:tc>
          <w:tcPr>
            <w:tcW w:w="5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B5898" w:rsidRPr="00E41B0C" w:rsidRDefault="00BB5898" w:rsidP="00062AF2">
            <w:pPr>
              <w:jc w:val="center"/>
              <w:rPr>
                <w:b/>
              </w:rPr>
            </w:pPr>
            <w:r w:rsidRPr="00E41B0C">
              <w:rPr>
                <w:b/>
              </w:rPr>
              <w:t>Код</w:t>
            </w:r>
          </w:p>
        </w:tc>
        <w:tc>
          <w:tcPr>
            <w:tcW w:w="328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B5898" w:rsidRPr="00E41B0C" w:rsidRDefault="00BB5898" w:rsidP="00062AF2">
            <w:pPr>
              <w:jc w:val="center"/>
              <w:rPr>
                <w:b/>
              </w:rPr>
            </w:pPr>
            <w:r w:rsidRPr="00E41B0C">
              <w:rPr>
                <w:b/>
              </w:rPr>
              <w:t>Наименование результата обучения</w:t>
            </w:r>
          </w:p>
        </w:tc>
        <w:tc>
          <w:tcPr>
            <w:tcW w:w="11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B5898" w:rsidRDefault="00BB5898" w:rsidP="00062AF2">
            <w:pPr>
              <w:jc w:val="center"/>
              <w:rPr>
                <w:b/>
              </w:rPr>
            </w:pPr>
            <w:r w:rsidRPr="00E41B0C">
              <w:rPr>
                <w:b/>
              </w:rPr>
              <w:t>Критерии</w:t>
            </w:r>
          </w:p>
          <w:p w:rsidR="00BB5898" w:rsidRPr="00E41B0C" w:rsidRDefault="00BB5898" w:rsidP="00062AF2">
            <w:pPr>
              <w:jc w:val="center"/>
              <w:rPr>
                <w:b/>
              </w:rPr>
            </w:pPr>
            <w:r w:rsidRPr="00E41B0C">
              <w:rPr>
                <w:b/>
              </w:rPr>
              <w:t>оценки</w:t>
            </w:r>
            <w:r>
              <w:rPr>
                <w:b/>
              </w:rPr>
              <w:t xml:space="preserve"> (+ или -)</w:t>
            </w:r>
          </w:p>
        </w:tc>
      </w:tr>
      <w:tr w:rsidR="00BB5898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BB5898" w:rsidRPr="00F4705B" w:rsidRDefault="00BB5898" w:rsidP="00062AF2">
            <w:pPr>
              <w:jc w:val="both"/>
            </w:pPr>
            <w:r>
              <w:t>ОК 1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3951C6" w:rsidRDefault="00BB5898" w:rsidP="00062AF2">
            <w:pPr>
              <w:jc w:val="both"/>
            </w:pPr>
            <w: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FB65BA" w:rsidRDefault="00BB5898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B5898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BB5898" w:rsidRDefault="00BB5898" w:rsidP="00062AF2">
            <w:pPr>
              <w:jc w:val="both"/>
            </w:pPr>
            <w:r w:rsidRPr="00332C9E">
              <w:t xml:space="preserve">ОК </w:t>
            </w:r>
            <w:r>
              <w:t>2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3951C6" w:rsidRDefault="00BB5898" w:rsidP="00062AF2">
            <w:pPr>
              <w:jc w:val="both"/>
            </w:pPr>
            <w: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D64FF8" w:rsidRDefault="00BB5898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898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BB5898" w:rsidRDefault="00BB5898" w:rsidP="00062AF2">
            <w:pPr>
              <w:jc w:val="both"/>
            </w:pPr>
            <w:r w:rsidRPr="00332C9E">
              <w:t xml:space="preserve">ОК </w:t>
            </w:r>
            <w:r>
              <w:t>3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3951C6" w:rsidRDefault="00BB5898" w:rsidP="00062AF2">
            <w:pPr>
              <w:jc w:val="both"/>
            </w:pPr>
            <w: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D64FF8" w:rsidRDefault="00BB5898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5898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BB5898" w:rsidRDefault="00BB5898" w:rsidP="00062AF2">
            <w:pPr>
              <w:jc w:val="both"/>
            </w:pPr>
            <w:r w:rsidRPr="00332C9E">
              <w:t xml:space="preserve">ОК </w:t>
            </w:r>
            <w:r>
              <w:t>4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3951C6" w:rsidRDefault="00BB5898" w:rsidP="00062AF2">
            <w:pPr>
              <w:jc w:val="both"/>
            </w:pPr>
            <w: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02407D" w:rsidRDefault="00BB5898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B5898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BB5898" w:rsidRDefault="00BB5898" w:rsidP="00062AF2">
            <w:pPr>
              <w:jc w:val="both"/>
            </w:pPr>
            <w:r w:rsidRPr="00332C9E">
              <w:t xml:space="preserve">ОК </w:t>
            </w:r>
            <w:r>
              <w:t>5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3951C6" w:rsidRDefault="00BB5898" w:rsidP="00062AF2">
            <w:pPr>
              <w:jc w:val="both"/>
            </w:pPr>
            <w: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02407D" w:rsidRDefault="00BB5898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B5898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BB5898" w:rsidRDefault="00BB5898" w:rsidP="00062AF2">
            <w:pPr>
              <w:jc w:val="both"/>
            </w:pPr>
            <w:r w:rsidRPr="00332C9E">
              <w:t xml:space="preserve">ОК </w:t>
            </w:r>
            <w:r>
              <w:t>6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3951C6" w:rsidRDefault="00BB5898" w:rsidP="00062AF2">
            <w:pPr>
              <w:jc w:val="both"/>
            </w:pPr>
            <w: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0142FD" w:rsidRDefault="00BB5898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5898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BB5898" w:rsidRDefault="00BB5898" w:rsidP="00062AF2">
            <w:pPr>
              <w:jc w:val="both"/>
            </w:pPr>
            <w:r w:rsidRPr="00332C9E">
              <w:t xml:space="preserve">ОК </w:t>
            </w:r>
            <w:r>
              <w:t>7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3951C6" w:rsidRDefault="00BB5898" w:rsidP="00062AF2">
            <w:pPr>
              <w:jc w:val="both"/>
            </w:pPr>
            <w: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02407D" w:rsidRDefault="00BB5898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B5898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BB5898" w:rsidRDefault="00BB5898" w:rsidP="00062AF2">
            <w:pPr>
              <w:jc w:val="both"/>
            </w:pPr>
            <w:r w:rsidRPr="00332C9E">
              <w:lastRenderedPageBreak/>
              <w:t xml:space="preserve">ОК </w:t>
            </w:r>
            <w:r>
              <w:t>8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3951C6" w:rsidRDefault="00BB5898" w:rsidP="00062AF2">
            <w:pPr>
              <w:jc w:val="both"/>
            </w:pPr>
            <w:r>
              <w:t>Использовать информационные технологии в профессиональной деятельности.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02407D" w:rsidRDefault="00BB5898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B5898" w:rsidRPr="00FB65BA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BB5898" w:rsidRDefault="00BB5898" w:rsidP="00062AF2">
            <w:pPr>
              <w:jc w:val="both"/>
            </w:pPr>
            <w:r w:rsidRPr="00332C9E">
              <w:t xml:space="preserve">ОК </w:t>
            </w:r>
            <w:r>
              <w:t>9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7C3D42" w:rsidRDefault="00BB5898" w:rsidP="00062AF2">
            <w:pPr>
              <w:jc w:val="both"/>
            </w:pPr>
            <w:r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02407D" w:rsidRDefault="00BB5898" w:rsidP="00062AF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B5898" w:rsidRPr="00E41B0C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BB5898" w:rsidRPr="00E41B0C" w:rsidRDefault="00BB5898" w:rsidP="00062AF2">
            <w:pPr>
              <w:jc w:val="center"/>
              <w:rPr>
                <w:b/>
              </w:rPr>
            </w:pPr>
            <w:r w:rsidRPr="00E41B0C">
              <w:rPr>
                <w:b/>
              </w:rPr>
              <w:t>Код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E41B0C" w:rsidRDefault="00BB5898" w:rsidP="00062AF2">
            <w:pPr>
              <w:pStyle w:val="a7"/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 w:rsidRPr="00E41B0C">
              <w:rPr>
                <w:rFonts w:ascii="Times New Roman" w:hAnsi="Times New Roman" w:cs="Times New Roman"/>
                <w:b/>
              </w:rPr>
              <w:t>Наименование результата обучения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Default="00BB5898" w:rsidP="00062AF2">
            <w:pPr>
              <w:pStyle w:val="a7"/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Критерии оценки </w:t>
            </w:r>
          </w:p>
          <w:p w:rsidR="00BB5898" w:rsidRPr="00E41B0C" w:rsidRDefault="00BB5898" w:rsidP="00062AF2">
            <w:pPr>
              <w:pStyle w:val="a7"/>
              <w:widowControl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(5-бальная шкала)</w:t>
            </w:r>
          </w:p>
        </w:tc>
      </w:tr>
      <w:tr w:rsidR="00BB5898" w:rsidRPr="003E77B5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BB5898" w:rsidRPr="004406E6" w:rsidRDefault="00BB5898" w:rsidP="001B192C">
            <w:pPr>
              <w:widowControl w:val="0"/>
              <w:suppressAutoHyphens/>
              <w:spacing w:line="360" w:lineRule="auto"/>
              <w:jc w:val="both"/>
            </w:pPr>
            <w:r w:rsidRPr="004406E6">
              <w:rPr>
                <w:spacing w:val="-10"/>
              </w:rPr>
              <w:t xml:space="preserve">ПК </w:t>
            </w:r>
            <w:r w:rsidR="001B192C">
              <w:rPr>
                <w:spacing w:val="-10"/>
              </w:rPr>
              <w:t>2</w:t>
            </w:r>
            <w:r w:rsidRPr="004406E6">
              <w:rPr>
                <w:spacing w:val="-10"/>
              </w:rPr>
              <w:t>.1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D20B1F" w:rsidRDefault="001B192C" w:rsidP="00062AF2">
            <w:r w:rsidRPr="000D7A70">
              <w:rPr>
                <w:sz w:val="22"/>
                <w:szCs w:val="22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Default="00BB5898" w:rsidP="00062AF2">
            <w:pPr>
              <w:pStyle w:val="a7"/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B5898" w:rsidRPr="003E77B5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BB5898" w:rsidRPr="004406E6" w:rsidRDefault="00BB5898" w:rsidP="001B192C">
            <w:pPr>
              <w:widowControl w:val="0"/>
              <w:suppressAutoHyphens/>
              <w:spacing w:line="360" w:lineRule="auto"/>
              <w:jc w:val="both"/>
            </w:pPr>
            <w:r>
              <w:rPr>
                <w:spacing w:val="-10"/>
              </w:rPr>
              <w:t xml:space="preserve">ПК </w:t>
            </w:r>
            <w:r w:rsidR="001B192C">
              <w:rPr>
                <w:spacing w:val="-10"/>
              </w:rPr>
              <w:t>2</w:t>
            </w:r>
            <w:r>
              <w:rPr>
                <w:spacing w:val="-10"/>
              </w:rPr>
              <w:t>.</w:t>
            </w:r>
            <w:r>
              <w:rPr>
                <w:spacing w:val="-10"/>
                <w:lang w:val="en-US"/>
              </w:rPr>
              <w:t>.</w:t>
            </w:r>
            <w:r>
              <w:rPr>
                <w:spacing w:val="-10"/>
              </w:rPr>
              <w:t>2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D20B1F" w:rsidRDefault="001B192C" w:rsidP="00062AF2">
            <w:r w:rsidRPr="000D7A70">
              <w:t>Выполнять интеграцию модулей в программное обеспечение.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Default="00BB5898" w:rsidP="00062AF2">
            <w:pPr>
              <w:pStyle w:val="a7"/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B5898" w:rsidRPr="003E77B5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BB5898" w:rsidRPr="004406E6" w:rsidRDefault="00BB5898" w:rsidP="001B192C">
            <w:pPr>
              <w:widowControl w:val="0"/>
              <w:suppressAutoHyphens/>
              <w:spacing w:line="360" w:lineRule="auto"/>
              <w:jc w:val="both"/>
              <w:rPr>
                <w:lang w:val="en-US"/>
              </w:rPr>
            </w:pPr>
            <w:r w:rsidRPr="004406E6">
              <w:rPr>
                <w:spacing w:val="-10"/>
              </w:rPr>
              <w:t xml:space="preserve">ПК </w:t>
            </w:r>
            <w:r w:rsidR="001B192C">
              <w:rPr>
                <w:spacing w:val="-10"/>
              </w:rPr>
              <w:t>2.</w:t>
            </w:r>
            <w:r>
              <w:rPr>
                <w:spacing w:val="-10"/>
                <w:lang w:val="en-US"/>
              </w:rPr>
              <w:t>.</w:t>
            </w:r>
            <w:r>
              <w:rPr>
                <w:spacing w:val="-10"/>
              </w:rPr>
              <w:t>3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Pr="00D20B1F" w:rsidRDefault="001B192C" w:rsidP="00062AF2">
            <w:r w:rsidRPr="000D7A70">
              <w:t>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BB5898" w:rsidRDefault="00BB5898" w:rsidP="00062AF2">
            <w:pPr>
              <w:pStyle w:val="a7"/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B5898" w:rsidRPr="003E77B5" w:rsidTr="001B192C">
        <w:tc>
          <w:tcPr>
            <w:tcW w:w="5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B5898" w:rsidRPr="004406E6" w:rsidRDefault="00BB5898" w:rsidP="001B192C">
            <w:pPr>
              <w:widowControl w:val="0"/>
              <w:suppressAutoHyphens/>
              <w:spacing w:line="360" w:lineRule="auto"/>
              <w:jc w:val="both"/>
            </w:pPr>
            <w:r>
              <w:rPr>
                <w:spacing w:val="-2"/>
              </w:rPr>
              <w:t xml:space="preserve">ПК </w:t>
            </w:r>
            <w:r w:rsidR="001B192C">
              <w:rPr>
                <w:spacing w:val="-2"/>
              </w:rPr>
              <w:t>2</w:t>
            </w:r>
            <w:r>
              <w:rPr>
                <w:spacing w:val="-2"/>
              </w:rPr>
              <w:t>.4</w:t>
            </w:r>
          </w:p>
        </w:tc>
        <w:tc>
          <w:tcPr>
            <w:tcW w:w="328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5898" w:rsidRDefault="001B192C" w:rsidP="00062AF2">
            <w:r w:rsidRPr="000D7A70"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1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B5898" w:rsidRDefault="00BB5898" w:rsidP="00062AF2">
            <w:pPr>
              <w:pStyle w:val="a7"/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192C" w:rsidRPr="003E77B5" w:rsidTr="00062AF2">
        <w:tc>
          <w:tcPr>
            <w:tcW w:w="534" w:type="pct"/>
            <w:tcBorders>
              <w:top w:val="single" w:sz="12" w:space="0" w:color="auto"/>
              <w:left w:val="single" w:sz="12" w:space="0" w:color="auto"/>
            </w:tcBorders>
          </w:tcPr>
          <w:p w:rsidR="001B192C" w:rsidRDefault="001B192C" w:rsidP="001B192C">
            <w:pPr>
              <w:widowControl w:val="0"/>
              <w:suppressAutoHyphens/>
              <w:spacing w:line="360" w:lineRule="auto"/>
              <w:jc w:val="both"/>
              <w:rPr>
                <w:spacing w:val="-2"/>
              </w:rPr>
            </w:pPr>
            <w:r w:rsidRPr="000D7A70">
              <w:rPr>
                <w:sz w:val="22"/>
                <w:szCs w:val="22"/>
              </w:rPr>
              <w:t>ПК 2.5.</w:t>
            </w:r>
          </w:p>
        </w:tc>
        <w:tc>
          <w:tcPr>
            <w:tcW w:w="3289" w:type="pct"/>
            <w:tcBorders>
              <w:top w:val="single" w:sz="12" w:space="0" w:color="auto"/>
              <w:right w:val="single" w:sz="12" w:space="0" w:color="auto"/>
            </w:tcBorders>
          </w:tcPr>
          <w:p w:rsidR="001B192C" w:rsidRPr="000D7A70" w:rsidRDefault="001B192C" w:rsidP="00062AF2">
            <w:r w:rsidRPr="000D7A70">
              <w:rPr>
                <w:sz w:val="22"/>
                <w:szCs w:val="22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177" w:type="pct"/>
            <w:tcBorders>
              <w:top w:val="single" w:sz="12" w:space="0" w:color="auto"/>
              <w:right w:val="single" w:sz="12" w:space="0" w:color="auto"/>
            </w:tcBorders>
          </w:tcPr>
          <w:p w:rsidR="001B192C" w:rsidRDefault="001B192C" w:rsidP="00062AF2">
            <w:pPr>
              <w:pStyle w:val="a7"/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B5898" w:rsidRDefault="00BB5898" w:rsidP="00BB5898">
      <w:pPr>
        <w:jc w:val="both"/>
      </w:pPr>
    </w:p>
    <w:p w:rsidR="00BB5898" w:rsidRDefault="00BB5898" w:rsidP="00BB5898">
      <w:pPr>
        <w:jc w:val="both"/>
      </w:pPr>
    </w:p>
    <w:p w:rsidR="00BB5898" w:rsidRDefault="00BB5898" w:rsidP="00BB5898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2"/>
        <w:gridCol w:w="2148"/>
        <w:gridCol w:w="325"/>
        <w:gridCol w:w="2198"/>
      </w:tblGrid>
      <w:tr w:rsidR="00BB5898" w:rsidRPr="001671A3" w:rsidTr="00062AF2">
        <w:trPr>
          <w:trHeight w:val="40"/>
        </w:trPr>
        <w:tc>
          <w:tcPr>
            <w:tcW w:w="504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B5898" w:rsidRPr="001671A3" w:rsidRDefault="00BB5898" w:rsidP="00062AF2">
            <w:pPr>
              <w:jc w:val="both"/>
            </w:pPr>
            <w:r>
              <w:t xml:space="preserve">Должность </w:t>
            </w:r>
          </w:p>
        </w:tc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</w:p>
        </w:tc>
        <w:tc>
          <w:tcPr>
            <w:tcW w:w="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</w:p>
        </w:tc>
        <w:tc>
          <w:tcPr>
            <w:tcW w:w="2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  <w:proofErr w:type="spellStart"/>
            <w:r>
              <w:t>Фурс</w:t>
            </w:r>
            <w:proofErr w:type="spellEnd"/>
            <w:r>
              <w:t xml:space="preserve"> В.М.</w:t>
            </w:r>
          </w:p>
        </w:tc>
      </w:tr>
      <w:tr w:rsidR="00BB5898" w:rsidRPr="001671A3" w:rsidTr="00062AF2">
        <w:trPr>
          <w:trHeight w:val="40"/>
        </w:trPr>
        <w:tc>
          <w:tcPr>
            <w:tcW w:w="5049" w:type="dxa"/>
            <w:vAlign w:val="center"/>
          </w:tcPr>
          <w:p w:rsidR="00BB5898" w:rsidRPr="001671A3" w:rsidRDefault="00BB5898" w:rsidP="00062AF2">
            <w:pPr>
              <w:jc w:val="both"/>
            </w:pP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B5898" w:rsidRPr="001671A3" w:rsidRDefault="00BB5898" w:rsidP="00062AF2">
            <w:pPr>
              <w:jc w:val="both"/>
            </w:pPr>
          </w:p>
        </w:tc>
        <w:tc>
          <w:tcPr>
            <w:tcW w:w="335" w:type="dxa"/>
          </w:tcPr>
          <w:p w:rsidR="00BB5898" w:rsidRPr="001671A3" w:rsidRDefault="00BB5898" w:rsidP="00062AF2">
            <w:pPr>
              <w:jc w:val="both"/>
            </w:pPr>
          </w:p>
        </w:tc>
        <w:tc>
          <w:tcPr>
            <w:tcW w:w="234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B5898" w:rsidRPr="001671A3" w:rsidRDefault="00BB5898" w:rsidP="00062AF2">
            <w:pPr>
              <w:jc w:val="center"/>
            </w:pPr>
          </w:p>
        </w:tc>
      </w:tr>
      <w:tr w:rsidR="00BB5898" w:rsidRPr="001671A3" w:rsidTr="00062AF2">
        <w:trPr>
          <w:trHeight w:val="92"/>
        </w:trPr>
        <w:tc>
          <w:tcPr>
            <w:tcW w:w="5049" w:type="dxa"/>
            <w:vAlign w:val="center"/>
          </w:tcPr>
          <w:p w:rsidR="00BB5898" w:rsidRPr="001671A3" w:rsidRDefault="00BB5898" w:rsidP="00062AF2">
            <w:pPr>
              <w:jc w:val="both"/>
              <w:rPr>
                <w:b/>
              </w:rPr>
            </w:pPr>
          </w:p>
        </w:tc>
        <w:tc>
          <w:tcPr>
            <w:tcW w:w="2339" w:type="dxa"/>
          </w:tcPr>
          <w:p w:rsidR="00BB5898" w:rsidRPr="001671A3" w:rsidRDefault="00BB5898" w:rsidP="00062AF2">
            <w:pPr>
              <w:jc w:val="both"/>
              <w:rPr>
                <w:b/>
              </w:rPr>
            </w:pPr>
          </w:p>
        </w:tc>
        <w:tc>
          <w:tcPr>
            <w:tcW w:w="335" w:type="dxa"/>
          </w:tcPr>
          <w:p w:rsidR="00BB5898" w:rsidRPr="001671A3" w:rsidRDefault="00BB5898" w:rsidP="00062AF2">
            <w:pPr>
              <w:jc w:val="both"/>
              <w:rPr>
                <w:b/>
              </w:rPr>
            </w:pPr>
          </w:p>
        </w:tc>
        <w:tc>
          <w:tcPr>
            <w:tcW w:w="2341" w:type="dxa"/>
          </w:tcPr>
          <w:p w:rsidR="00BB5898" w:rsidRPr="001671A3" w:rsidRDefault="00BB5898" w:rsidP="00062AF2">
            <w:pPr>
              <w:jc w:val="both"/>
              <w:rPr>
                <w:b/>
              </w:rPr>
            </w:pPr>
          </w:p>
        </w:tc>
      </w:tr>
    </w:tbl>
    <w:p w:rsidR="00BB5898" w:rsidRDefault="00BB5898" w:rsidP="00BB5898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14"/>
        <w:gridCol w:w="701"/>
        <w:gridCol w:w="351"/>
        <w:gridCol w:w="1717"/>
        <w:gridCol w:w="350"/>
        <w:gridCol w:w="1381"/>
        <w:gridCol w:w="351"/>
        <w:gridCol w:w="351"/>
        <w:gridCol w:w="351"/>
        <w:gridCol w:w="1486"/>
      </w:tblGrid>
      <w:tr w:rsidR="00BB5898" w:rsidRPr="001671A3" w:rsidTr="00062AF2">
        <w:tc>
          <w:tcPr>
            <w:tcW w:w="251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  <w:r w:rsidRPr="001671A3">
              <w:t>Дата</w:t>
            </w:r>
          </w:p>
        </w:tc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3951C6" w:rsidRDefault="00BB5898" w:rsidP="00062AF2">
            <w:pPr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25</w:t>
            </w:r>
          </w:p>
        </w:tc>
        <w:tc>
          <w:tcPr>
            <w:tcW w:w="3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3951C6" w:rsidRDefault="00BB5898" w:rsidP="00062AF2">
            <w:pPr>
              <w:jc w:val="center"/>
              <w:rPr>
                <w:color w:val="000000"/>
                <w:lang w:eastAsia="en-US" w:bidi="en-US"/>
              </w:rPr>
            </w:pPr>
            <w:r>
              <w:rPr>
                <w:color w:val="000000"/>
                <w:lang w:eastAsia="en-US" w:bidi="en-US"/>
              </w:rPr>
              <w:t>сентября</w:t>
            </w:r>
          </w:p>
        </w:tc>
        <w:tc>
          <w:tcPr>
            <w:tcW w:w="3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1671A3" w:rsidRDefault="00BB5898" w:rsidP="00062AF2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2020 года</w:t>
            </w:r>
          </w:p>
        </w:tc>
        <w:tc>
          <w:tcPr>
            <w:tcW w:w="36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645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</w:tr>
      <w:tr w:rsidR="00BB5898" w:rsidRPr="001671A3" w:rsidTr="00062AF2">
        <w:tc>
          <w:tcPr>
            <w:tcW w:w="2518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733" w:type="dxa"/>
          </w:tcPr>
          <w:p w:rsidR="00BB5898" w:rsidRPr="001671A3" w:rsidRDefault="00BB5898" w:rsidP="00062AF2">
            <w:pPr>
              <w:jc w:val="both"/>
              <w:rPr>
                <w:b/>
                <w:lang w:val="en-US" w:eastAsia="en-US" w:bidi="en-US"/>
              </w:rPr>
            </w:pPr>
          </w:p>
        </w:tc>
        <w:tc>
          <w:tcPr>
            <w:tcW w:w="367" w:type="dxa"/>
          </w:tcPr>
          <w:p w:rsidR="00BB5898" w:rsidRPr="001671A3" w:rsidRDefault="00BB5898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1834" w:type="dxa"/>
          </w:tcPr>
          <w:p w:rsidR="00BB5898" w:rsidRPr="001671A3" w:rsidRDefault="00BB5898" w:rsidP="00062AF2">
            <w:pPr>
              <w:jc w:val="both"/>
              <w:rPr>
                <w:b/>
                <w:lang w:val="en-US" w:eastAsia="en-US" w:bidi="en-US"/>
              </w:rPr>
            </w:pPr>
          </w:p>
        </w:tc>
        <w:tc>
          <w:tcPr>
            <w:tcW w:w="366" w:type="dxa"/>
          </w:tcPr>
          <w:p w:rsidR="00BB5898" w:rsidRPr="001671A3" w:rsidRDefault="00BB5898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1467" w:type="dxa"/>
          </w:tcPr>
          <w:p w:rsidR="00BB5898" w:rsidRPr="001671A3" w:rsidRDefault="00BB5898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367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645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</w:tr>
    </w:tbl>
    <w:p w:rsidR="00BB5898" w:rsidRDefault="00BB5898" w:rsidP="00BB5898">
      <w:pPr>
        <w:jc w:val="both"/>
      </w:pPr>
    </w:p>
    <w:p w:rsidR="00BB5898" w:rsidRDefault="00BB5898" w:rsidP="00BB5898">
      <w:pPr>
        <w:jc w:val="both"/>
      </w:pPr>
    </w:p>
    <w:p w:rsidR="00BB5898" w:rsidRDefault="00BB5898" w:rsidP="00BB5898">
      <w:pPr>
        <w:jc w:val="both"/>
      </w:pPr>
    </w:p>
    <w:p w:rsidR="00BB5898" w:rsidRDefault="00BB5898" w:rsidP="00BB5898">
      <w:pPr>
        <w:jc w:val="both"/>
      </w:pPr>
      <w:r>
        <w:t>М.П.</w:t>
      </w:r>
    </w:p>
    <w:p w:rsidR="00BB5898" w:rsidRDefault="00BB5898" w:rsidP="00BB5898">
      <w:pPr>
        <w:jc w:val="both"/>
      </w:pPr>
    </w:p>
    <w:p w:rsidR="00BB5898" w:rsidRDefault="00BB5898" w:rsidP="00BB5898">
      <w:pPr>
        <w:jc w:val="both"/>
      </w:pPr>
    </w:p>
    <w:p w:rsidR="00BB5898" w:rsidRDefault="00BB5898" w:rsidP="00BB5898">
      <w:pPr>
        <w:jc w:val="both"/>
      </w:pPr>
    </w:p>
    <w:p w:rsidR="00BB5898" w:rsidRDefault="00BB5898" w:rsidP="00BB5898">
      <w:pPr>
        <w:jc w:val="both"/>
      </w:pPr>
    </w:p>
    <w:p w:rsidR="00BB5898" w:rsidRDefault="00BB5898" w:rsidP="00BB5898">
      <w:pPr>
        <w:jc w:val="both"/>
      </w:pPr>
    </w:p>
    <w:p w:rsidR="00BB5898" w:rsidRDefault="00BB5898" w:rsidP="00BB5898">
      <w:pPr>
        <w:jc w:val="both"/>
      </w:pPr>
    </w:p>
    <w:p w:rsidR="00BB5898" w:rsidRDefault="00BB5898" w:rsidP="00BB5898">
      <w:pPr>
        <w:jc w:val="both"/>
      </w:pPr>
    </w:p>
    <w:p w:rsidR="00BB5898" w:rsidRDefault="00BB5898" w:rsidP="00BB5898">
      <w:pPr>
        <w:jc w:val="both"/>
      </w:pPr>
    </w:p>
    <w:p w:rsidR="00BB5898" w:rsidRDefault="00BB5898" w:rsidP="00BB5898">
      <w:pPr>
        <w:jc w:val="both"/>
      </w:pPr>
    </w:p>
    <w:p w:rsidR="00BB5898" w:rsidRDefault="00BB5898" w:rsidP="00BB5898">
      <w:pPr>
        <w:jc w:val="both"/>
      </w:pPr>
    </w:p>
    <w:p w:rsidR="00BB5898" w:rsidRPr="001671A3" w:rsidRDefault="00BB5898" w:rsidP="00BB5898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6"/>
        <w:gridCol w:w="2122"/>
        <w:gridCol w:w="236"/>
        <w:gridCol w:w="2309"/>
      </w:tblGrid>
      <w:tr w:rsidR="00BB5898" w:rsidRPr="001671A3" w:rsidTr="001B192C">
        <w:trPr>
          <w:trHeight w:val="40"/>
        </w:trPr>
        <w:tc>
          <w:tcPr>
            <w:tcW w:w="47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5898" w:rsidRPr="001671A3" w:rsidRDefault="00BB5898" w:rsidP="00062AF2">
            <w:pPr>
              <w:jc w:val="both"/>
            </w:pPr>
            <w:r w:rsidRPr="001671A3">
              <w:t>Руководитель практики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898" w:rsidRPr="001671A3" w:rsidRDefault="00BB5898" w:rsidP="00062AF2">
            <w:pPr>
              <w:jc w:val="both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</w:pPr>
          </w:p>
        </w:tc>
        <w:tc>
          <w:tcPr>
            <w:tcW w:w="23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1671A3" w:rsidRDefault="001B192C" w:rsidP="00062AF2">
            <w:pPr>
              <w:jc w:val="both"/>
            </w:pPr>
            <w:r>
              <w:t>Милютина Я.Ю.</w:t>
            </w:r>
          </w:p>
        </w:tc>
      </w:tr>
      <w:tr w:rsidR="00BB5898" w:rsidRPr="001671A3" w:rsidTr="001B192C">
        <w:trPr>
          <w:trHeight w:val="40"/>
        </w:trPr>
        <w:tc>
          <w:tcPr>
            <w:tcW w:w="4795" w:type="dxa"/>
            <w:vAlign w:val="center"/>
          </w:tcPr>
          <w:p w:rsidR="00BB5898" w:rsidRDefault="00BB5898" w:rsidP="00062AF2">
            <w:pPr>
              <w:jc w:val="both"/>
            </w:pPr>
            <w:r>
              <w:t xml:space="preserve">Милютина Я.Ю., заведующая кафедрой </w:t>
            </w:r>
          </w:p>
          <w:p w:rsidR="00BB5898" w:rsidRPr="001671A3" w:rsidRDefault="00BB5898" w:rsidP="00062AF2">
            <w:pPr>
              <w:jc w:val="both"/>
            </w:pPr>
            <w:proofErr w:type="spellStart"/>
            <w:r>
              <w:t>ИТиП</w:t>
            </w:r>
            <w:proofErr w:type="spellEnd"/>
            <w:r>
              <w:t xml:space="preserve"> 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5898" w:rsidRPr="001671A3" w:rsidRDefault="00BB5898" w:rsidP="00062AF2">
            <w:pPr>
              <w:jc w:val="both"/>
            </w:pPr>
          </w:p>
        </w:tc>
        <w:tc>
          <w:tcPr>
            <w:tcW w:w="236" w:type="dxa"/>
          </w:tcPr>
          <w:p w:rsidR="00BB5898" w:rsidRPr="001671A3" w:rsidRDefault="00BB5898" w:rsidP="00062AF2">
            <w:pPr>
              <w:jc w:val="both"/>
            </w:pP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B5898" w:rsidRPr="001671A3" w:rsidRDefault="00BB5898" w:rsidP="00062AF2">
            <w:pPr>
              <w:jc w:val="both"/>
            </w:pPr>
          </w:p>
        </w:tc>
      </w:tr>
      <w:tr w:rsidR="00BB5898" w:rsidRPr="001671A3" w:rsidTr="00062AF2">
        <w:trPr>
          <w:trHeight w:val="92"/>
        </w:trPr>
        <w:tc>
          <w:tcPr>
            <w:tcW w:w="4795" w:type="dxa"/>
            <w:vAlign w:val="center"/>
          </w:tcPr>
          <w:p w:rsidR="00BB5898" w:rsidRPr="001671A3" w:rsidRDefault="00BB5898" w:rsidP="00062AF2">
            <w:pPr>
              <w:jc w:val="both"/>
              <w:rPr>
                <w:b/>
              </w:rPr>
            </w:pPr>
          </w:p>
        </w:tc>
        <w:tc>
          <w:tcPr>
            <w:tcW w:w="2181" w:type="dxa"/>
          </w:tcPr>
          <w:p w:rsidR="00BB5898" w:rsidRPr="001671A3" w:rsidRDefault="00BB5898" w:rsidP="00062AF2">
            <w:pPr>
              <w:jc w:val="both"/>
              <w:rPr>
                <w:b/>
              </w:rPr>
            </w:pPr>
          </w:p>
        </w:tc>
        <w:tc>
          <w:tcPr>
            <w:tcW w:w="236" w:type="dxa"/>
          </w:tcPr>
          <w:p w:rsidR="00BB5898" w:rsidRPr="001671A3" w:rsidRDefault="00BB5898" w:rsidP="00062AF2">
            <w:pPr>
              <w:jc w:val="both"/>
              <w:rPr>
                <w:b/>
              </w:rPr>
            </w:pPr>
          </w:p>
        </w:tc>
        <w:tc>
          <w:tcPr>
            <w:tcW w:w="2357" w:type="dxa"/>
          </w:tcPr>
          <w:p w:rsidR="00BB5898" w:rsidRPr="001671A3" w:rsidRDefault="00BB5898" w:rsidP="00062AF2">
            <w:pPr>
              <w:jc w:val="both"/>
              <w:rPr>
                <w:b/>
              </w:rPr>
            </w:pPr>
          </w:p>
        </w:tc>
      </w:tr>
    </w:tbl>
    <w:p w:rsidR="00BB5898" w:rsidRPr="001671A3" w:rsidRDefault="00BB5898" w:rsidP="00BB5898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80"/>
        <w:gridCol w:w="704"/>
        <w:gridCol w:w="352"/>
        <w:gridCol w:w="1725"/>
        <w:gridCol w:w="351"/>
        <w:gridCol w:w="1387"/>
        <w:gridCol w:w="352"/>
        <w:gridCol w:w="352"/>
        <w:gridCol w:w="352"/>
        <w:gridCol w:w="1498"/>
      </w:tblGrid>
      <w:tr w:rsidR="00BB5898" w:rsidRPr="001671A3" w:rsidTr="00062AF2">
        <w:tc>
          <w:tcPr>
            <w:tcW w:w="251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1671A3" w:rsidRDefault="00BB5898" w:rsidP="00062AF2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25</w:t>
            </w:r>
          </w:p>
        </w:tc>
        <w:tc>
          <w:tcPr>
            <w:tcW w:w="3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1671A3" w:rsidRDefault="00BB5898" w:rsidP="00062AF2">
            <w:pPr>
              <w:jc w:val="center"/>
              <w:rPr>
                <w:color w:val="000000"/>
                <w:lang w:eastAsia="en-US" w:bidi="en-US"/>
              </w:rPr>
            </w:pPr>
            <w:r>
              <w:rPr>
                <w:color w:val="000000"/>
                <w:lang w:eastAsia="en-US" w:bidi="en-US"/>
              </w:rPr>
              <w:t>сентября</w:t>
            </w:r>
          </w:p>
        </w:tc>
        <w:tc>
          <w:tcPr>
            <w:tcW w:w="3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5898" w:rsidRPr="001671A3" w:rsidRDefault="00BB5898" w:rsidP="00062AF2">
            <w:pPr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2020 года</w:t>
            </w:r>
          </w:p>
        </w:tc>
        <w:tc>
          <w:tcPr>
            <w:tcW w:w="36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645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</w:tr>
      <w:tr w:rsidR="00BB5898" w:rsidRPr="001671A3" w:rsidTr="00062AF2">
        <w:tc>
          <w:tcPr>
            <w:tcW w:w="2518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733" w:type="dxa"/>
          </w:tcPr>
          <w:p w:rsidR="00BB5898" w:rsidRPr="0009735D" w:rsidRDefault="00BB5898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367" w:type="dxa"/>
          </w:tcPr>
          <w:p w:rsidR="00BB5898" w:rsidRPr="001671A3" w:rsidRDefault="00BB5898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1834" w:type="dxa"/>
          </w:tcPr>
          <w:p w:rsidR="00BB5898" w:rsidRPr="0009735D" w:rsidRDefault="00BB5898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366" w:type="dxa"/>
          </w:tcPr>
          <w:p w:rsidR="00BB5898" w:rsidRPr="001671A3" w:rsidRDefault="00BB5898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1467" w:type="dxa"/>
          </w:tcPr>
          <w:p w:rsidR="00BB5898" w:rsidRPr="001671A3" w:rsidRDefault="00BB5898" w:rsidP="00062AF2">
            <w:pPr>
              <w:jc w:val="both"/>
              <w:rPr>
                <w:b/>
                <w:lang w:eastAsia="en-US" w:bidi="en-US"/>
              </w:rPr>
            </w:pPr>
          </w:p>
        </w:tc>
        <w:tc>
          <w:tcPr>
            <w:tcW w:w="367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367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  <w:tc>
          <w:tcPr>
            <w:tcW w:w="1645" w:type="dxa"/>
          </w:tcPr>
          <w:p w:rsidR="00BB5898" w:rsidRPr="001671A3" w:rsidRDefault="00BB5898" w:rsidP="00062AF2">
            <w:pPr>
              <w:jc w:val="both"/>
              <w:rPr>
                <w:lang w:eastAsia="en-US" w:bidi="en-US"/>
              </w:rPr>
            </w:pPr>
          </w:p>
        </w:tc>
      </w:tr>
    </w:tbl>
    <w:p w:rsidR="00BB5898" w:rsidRPr="009C410E" w:rsidRDefault="00BB5898" w:rsidP="007C3D42">
      <w:pPr>
        <w:jc w:val="center"/>
        <w:rPr>
          <w:b/>
        </w:rPr>
      </w:pPr>
    </w:p>
    <w:sectPr w:rsidR="00BB5898" w:rsidRPr="009C410E" w:rsidSect="002D2794">
      <w:footnotePr>
        <w:pos w:val="beneathText"/>
      </w:footnotePr>
      <w:pgSz w:w="11905" w:h="16837"/>
      <w:pgMar w:top="992" w:right="851" w:bottom="709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202" w:rsidRDefault="00375202" w:rsidP="006D5032">
      <w:r>
        <w:separator/>
      </w:r>
    </w:p>
  </w:endnote>
  <w:endnote w:type="continuationSeparator" w:id="0">
    <w:p w:rsidR="00375202" w:rsidRDefault="00375202" w:rsidP="006D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B91" w:rsidRDefault="00791B91">
    <w:pPr>
      <w:pStyle w:val="a8"/>
      <w:jc w:val="right"/>
    </w:pPr>
  </w:p>
  <w:p w:rsidR="00791B91" w:rsidRDefault="00791B9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202" w:rsidRDefault="00375202" w:rsidP="006D5032">
      <w:r>
        <w:separator/>
      </w:r>
    </w:p>
  </w:footnote>
  <w:footnote w:type="continuationSeparator" w:id="0">
    <w:p w:rsidR="00375202" w:rsidRDefault="00375202" w:rsidP="006D5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a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 w15:restartNumberingAfterBreak="0">
    <w:nsid w:val="013B506D"/>
    <w:multiLevelType w:val="hybridMultilevel"/>
    <w:tmpl w:val="AD0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B21DC"/>
    <w:multiLevelType w:val="hybridMultilevel"/>
    <w:tmpl w:val="AD0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B493B"/>
    <w:multiLevelType w:val="hybridMultilevel"/>
    <w:tmpl w:val="AD0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D42BC"/>
    <w:multiLevelType w:val="hybridMultilevel"/>
    <w:tmpl w:val="AD0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7257"/>
    <w:multiLevelType w:val="hybridMultilevel"/>
    <w:tmpl w:val="AD0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91929"/>
    <w:multiLevelType w:val="hybridMultilevel"/>
    <w:tmpl w:val="AD0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84A27"/>
    <w:multiLevelType w:val="hybridMultilevel"/>
    <w:tmpl w:val="AD0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737"/>
    <w:multiLevelType w:val="hybridMultilevel"/>
    <w:tmpl w:val="AD0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73782"/>
    <w:multiLevelType w:val="hybridMultilevel"/>
    <w:tmpl w:val="AD0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A0381"/>
    <w:multiLevelType w:val="hybridMultilevel"/>
    <w:tmpl w:val="AD0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F0C85"/>
    <w:multiLevelType w:val="hybridMultilevel"/>
    <w:tmpl w:val="0FD27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343B6"/>
    <w:multiLevelType w:val="hybridMultilevel"/>
    <w:tmpl w:val="AD0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F333F"/>
    <w:multiLevelType w:val="hybridMultilevel"/>
    <w:tmpl w:val="AD0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01CA5"/>
    <w:multiLevelType w:val="hybridMultilevel"/>
    <w:tmpl w:val="21E84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D46AD"/>
    <w:multiLevelType w:val="hybridMultilevel"/>
    <w:tmpl w:val="AD0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97225"/>
    <w:multiLevelType w:val="hybridMultilevel"/>
    <w:tmpl w:val="AD0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A0C46"/>
    <w:multiLevelType w:val="hybridMultilevel"/>
    <w:tmpl w:val="362A7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677CB"/>
    <w:multiLevelType w:val="hybridMultilevel"/>
    <w:tmpl w:val="AD0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9"/>
  </w:num>
  <w:num w:numId="5">
    <w:abstractNumId w:val="13"/>
  </w:num>
  <w:num w:numId="6">
    <w:abstractNumId w:val="20"/>
  </w:num>
  <w:num w:numId="7">
    <w:abstractNumId w:val="18"/>
  </w:num>
  <w:num w:numId="8">
    <w:abstractNumId w:val="11"/>
  </w:num>
  <w:num w:numId="9">
    <w:abstractNumId w:val="10"/>
  </w:num>
  <w:num w:numId="10">
    <w:abstractNumId w:val="8"/>
  </w:num>
  <w:num w:numId="11">
    <w:abstractNumId w:val="17"/>
  </w:num>
  <w:num w:numId="12">
    <w:abstractNumId w:val="4"/>
  </w:num>
  <w:num w:numId="13">
    <w:abstractNumId w:val="7"/>
  </w:num>
  <w:num w:numId="14">
    <w:abstractNumId w:val="12"/>
  </w:num>
  <w:num w:numId="15">
    <w:abstractNumId w:val="6"/>
  </w:num>
  <w:num w:numId="16">
    <w:abstractNumId w:val="3"/>
  </w:num>
  <w:num w:numId="17">
    <w:abstractNumId w:val="14"/>
  </w:num>
  <w:num w:numId="18">
    <w:abstractNumId w:val="15"/>
  </w:num>
  <w:num w:numId="19">
    <w:abstractNumId w:val="5"/>
  </w:num>
  <w:num w:numId="2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autoHyphenation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CC"/>
    <w:rsid w:val="00004D9F"/>
    <w:rsid w:val="000142FD"/>
    <w:rsid w:val="00015C6A"/>
    <w:rsid w:val="000176A8"/>
    <w:rsid w:val="0002407D"/>
    <w:rsid w:val="0003689A"/>
    <w:rsid w:val="00036DDE"/>
    <w:rsid w:val="00036F7A"/>
    <w:rsid w:val="000417C1"/>
    <w:rsid w:val="00044BE1"/>
    <w:rsid w:val="00047938"/>
    <w:rsid w:val="00057CEF"/>
    <w:rsid w:val="00062AF2"/>
    <w:rsid w:val="00063164"/>
    <w:rsid w:val="000647B2"/>
    <w:rsid w:val="00075675"/>
    <w:rsid w:val="00076951"/>
    <w:rsid w:val="000868DA"/>
    <w:rsid w:val="00090401"/>
    <w:rsid w:val="0009735D"/>
    <w:rsid w:val="000A0918"/>
    <w:rsid w:val="000A2C9E"/>
    <w:rsid w:val="000A3CA2"/>
    <w:rsid w:val="000A4E54"/>
    <w:rsid w:val="000A5A99"/>
    <w:rsid w:val="000C0989"/>
    <w:rsid w:val="000E132A"/>
    <w:rsid w:val="000E4006"/>
    <w:rsid w:val="000E5991"/>
    <w:rsid w:val="000F28A1"/>
    <w:rsid w:val="000F41B7"/>
    <w:rsid w:val="000F5E15"/>
    <w:rsid w:val="00103BB0"/>
    <w:rsid w:val="00104E96"/>
    <w:rsid w:val="00105351"/>
    <w:rsid w:val="001131B7"/>
    <w:rsid w:val="00135A7D"/>
    <w:rsid w:val="0014605E"/>
    <w:rsid w:val="00151534"/>
    <w:rsid w:val="00151B0C"/>
    <w:rsid w:val="00157F7A"/>
    <w:rsid w:val="00161D4A"/>
    <w:rsid w:val="0016421B"/>
    <w:rsid w:val="001671A3"/>
    <w:rsid w:val="0016759A"/>
    <w:rsid w:val="001A3F08"/>
    <w:rsid w:val="001A4D1A"/>
    <w:rsid w:val="001B192C"/>
    <w:rsid w:val="001C0DB1"/>
    <w:rsid w:val="001C5366"/>
    <w:rsid w:val="001D42DA"/>
    <w:rsid w:val="001D7610"/>
    <w:rsid w:val="001F138D"/>
    <w:rsid w:val="0020656B"/>
    <w:rsid w:val="00226B1A"/>
    <w:rsid w:val="0023106D"/>
    <w:rsid w:val="00233D68"/>
    <w:rsid w:val="002351C6"/>
    <w:rsid w:val="002453CE"/>
    <w:rsid w:val="002510A9"/>
    <w:rsid w:val="0025243C"/>
    <w:rsid w:val="00254300"/>
    <w:rsid w:val="0025633E"/>
    <w:rsid w:val="002571DA"/>
    <w:rsid w:val="00287277"/>
    <w:rsid w:val="002B3810"/>
    <w:rsid w:val="002B4D20"/>
    <w:rsid w:val="002B7C99"/>
    <w:rsid w:val="002C21D3"/>
    <w:rsid w:val="002D2794"/>
    <w:rsid w:val="002F6770"/>
    <w:rsid w:val="00303AB3"/>
    <w:rsid w:val="0031266B"/>
    <w:rsid w:val="003366CE"/>
    <w:rsid w:val="00340FD2"/>
    <w:rsid w:val="00341FD0"/>
    <w:rsid w:val="00356FA3"/>
    <w:rsid w:val="00367433"/>
    <w:rsid w:val="00373C04"/>
    <w:rsid w:val="00375202"/>
    <w:rsid w:val="00376C66"/>
    <w:rsid w:val="00381481"/>
    <w:rsid w:val="00391581"/>
    <w:rsid w:val="003951C6"/>
    <w:rsid w:val="003A4E97"/>
    <w:rsid w:val="003B6861"/>
    <w:rsid w:val="003B756B"/>
    <w:rsid w:val="003C7EAE"/>
    <w:rsid w:val="003D42EF"/>
    <w:rsid w:val="003D6142"/>
    <w:rsid w:val="003D7DEB"/>
    <w:rsid w:val="00403BD7"/>
    <w:rsid w:val="004204D8"/>
    <w:rsid w:val="00420592"/>
    <w:rsid w:val="004264C6"/>
    <w:rsid w:val="00431071"/>
    <w:rsid w:val="00432423"/>
    <w:rsid w:val="004406E6"/>
    <w:rsid w:val="004428A8"/>
    <w:rsid w:val="00447D9A"/>
    <w:rsid w:val="00452BBA"/>
    <w:rsid w:val="00462847"/>
    <w:rsid w:val="00472C90"/>
    <w:rsid w:val="00482D36"/>
    <w:rsid w:val="00485966"/>
    <w:rsid w:val="00485A13"/>
    <w:rsid w:val="004A3C9A"/>
    <w:rsid w:val="004A419E"/>
    <w:rsid w:val="004A53BC"/>
    <w:rsid w:val="004B60A7"/>
    <w:rsid w:val="004C072A"/>
    <w:rsid w:val="004D353E"/>
    <w:rsid w:val="004D3851"/>
    <w:rsid w:val="004D4C69"/>
    <w:rsid w:val="004D7F22"/>
    <w:rsid w:val="00503127"/>
    <w:rsid w:val="00505710"/>
    <w:rsid w:val="00513695"/>
    <w:rsid w:val="00523303"/>
    <w:rsid w:val="0056131C"/>
    <w:rsid w:val="0057036A"/>
    <w:rsid w:val="00571D5D"/>
    <w:rsid w:val="00574EDD"/>
    <w:rsid w:val="0057756D"/>
    <w:rsid w:val="005A7228"/>
    <w:rsid w:val="005B44AE"/>
    <w:rsid w:val="005C5618"/>
    <w:rsid w:val="005D7114"/>
    <w:rsid w:val="005E0D7E"/>
    <w:rsid w:val="005E0F90"/>
    <w:rsid w:val="005F5F52"/>
    <w:rsid w:val="00600C1E"/>
    <w:rsid w:val="00602292"/>
    <w:rsid w:val="00606683"/>
    <w:rsid w:val="00606760"/>
    <w:rsid w:val="006073DF"/>
    <w:rsid w:val="00607CFF"/>
    <w:rsid w:val="006117A8"/>
    <w:rsid w:val="00611B10"/>
    <w:rsid w:val="0062420A"/>
    <w:rsid w:val="006366B4"/>
    <w:rsid w:val="006508A1"/>
    <w:rsid w:val="0067301F"/>
    <w:rsid w:val="00677709"/>
    <w:rsid w:val="006B5CBD"/>
    <w:rsid w:val="006C28E5"/>
    <w:rsid w:val="006D5032"/>
    <w:rsid w:val="006E5086"/>
    <w:rsid w:val="006F42C8"/>
    <w:rsid w:val="006F668E"/>
    <w:rsid w:val="00704C92"/>
    <w:rsid w:val="00704F30"/>
    <w:rsid w:val="0073545B"/>
    <w:rsid w:val="00736298"/>
    <w:rsid w:val="007455A5"/>
    <w:rsid w:val="007515CE"/>
    <w:rsid w:val="007552E7"/>
    <w:rsid w:val="0075552A"/>
    <w:rsid w:val="00766A36"/>
    <w:rsid w:val="00785B0A"/>
    <w:rsid w:val="00790EF7"/>
    <w:rsid w:val="00791B91"/>
    <w:rsid w:val="00792EC5"/>
    <w:rsid w:val="007949BD"/>
    <w:rsid w:val="00796439"/>
    <w:rsid w:val="007A344D"/>
    <w:rsid w:val="007A5397"/>
    <w:rsid w:val="007C3D42"/>
    <w:rsid w:val="007D690A"/>
    <w:rsid w:val="007E42E6"/>
    <w:rsid w:val="007E788B"/>
    <w:rsid w:val="008072D1"/>
    <w:rsid w:val="00810D3C"/>
    <w:rsid w:val="008159F4"/>
    <w:rsid w:val="008277E8"/>
    <w:rsid w:val="00840B2F"/>
    <w:rsid w:val="00865F42"/>
    <w:rsid w:val="008765F4"/>
    <w:rsid w:val="00894F52"/>
    <w:rsid w:val="00897386"/>
    <w:rsid w:val="008A0B74"/>
    <w:rsid w:val="008B0C64"/>
    <w:rsid w:val="008C00EB"/>
    <w:rsid w:val="008C0F3D"/>
    <w:rsid w:val="008F6B3F"/>
    <w:rsid w:val="009059B7"/>
    <w:rsid w:val="00906A71"/>
    <w:rsid w:val="009107E5"/>
    <w:rsid w:val="00917127"/>
    <w:rsid w:val="0091793F"/>
    <w:rsid w:val="00921612"/>
    <w:rsid w:val="0092730D"/>
    <w:rsid w:val="00942AF6"/>
    <w:rsid w:val="009567DD"/>
    <w:rsid w:val="0095687D"/>
    <w:rsid w:val="009636FF"/>
    <w:rsid w:val="00963ECC"/>
    <w:rsid w:val="00975930"/>
    <w:rsid w:val="00980ACE"/>
    <w:rsid w:val="009837E1"/>
    <w:rsid w:val="00992821"/>
    <w:rsid w:val="00993A5D"/>
    <w:rsid w:val="009A3808"/>
    <w:rsid w:val="009C410E"/>
    <w:rsid w:val="009D086C"/>
    <w:rsid w:val="009D7D65"/>
    <w:rsid w:val="009E2626"/>
    <w:rsid w:val="009F1CB4"/>
    <w:rsid w:val="00A07D21"/>
    <w:rsid w:val="00A11A46"/>
    <w:rsid w:val="00A11A57"/>
    <w:rsid w:val="00A13867"/>
    <w:rsid w:val="00A200FF"/>
    <w:rsid w:val="00A247AB"/>
    <w:rsid w:val="00A251E8"/>
    <w:rsid w:val="00A254F6"/>
    <w:rsid w:val="00A306A7"/>
    <w:rsid w:val="00A37E67"/>
    <w:rsid w:val="00A454A5"/>
    <w:rsid w:val="00A47BD4"/>
    <w:rsid w:val="00A51DE7"/>
    <w:rsid w:val="00A5405D"/>
    <w:rsid w:val="00A721C6"/>
    <w:rsid w:val="00A85C3B"/>
    <w:rsid w:val="00A93544"/>
    <w:rsid w:val="00AA5865"/>
    <w:rsid w:val="00AC0243"/>
    <w:rsid w:val="00AC23EE"/>
    <w:rsid w:val="00AC548D"/>
    <w:rsid w:val="00AD4325"/>
    <w:rsid w:val="00AE2BE3"/>
    <w:rsid w:val="00AE7290"/>
    <w:rsid w:val="00AF6209"/>
    <w:rsid w:val="00B00D58"/>
    <w:rsid w:val="00B02241"/>
    <w:rsid w:val="00B052D5"/>
    <w:rsid w:val="00B124F0"/>
    <w:rsid w:val="00B12F8B"/>
    <w:rsid w:val="00B1549D"/>
    <w:rsid w:val="00B16386"/>
    <w:rsid w:val="00B21CC7"/>
    <w:rsid w:val="00B26EE9"/>
    <w:rsid w:val="00B368A6"/>
    <w:rsid w:val="00B4598E"/>
    <w:rsid w:val="00B45BD7"/>
    <w:rsid w:val="00B50799"/>
    <w:rsid w:val="00B53CB4"/>
    <w:rsid w:val="00B72383"/>
    <w:rsid w:val="00B81F6C"/>
    <w:rsid w:val="00B91112"/>
    <w:rsid w:val="00B9529B"/>
    <w:rsid w:val="00BA3506"/>
    <w:rsid w:val="00BB22E6"/>
    <w:rsid w:val="00BB4980"/>
    <w:rsid w:val="00BB5898"/>
    <w:rsid w:val="00BC2A94"/>
    <w:rsid w:val="00BD18E8"/>
    <w:rsid w:val="00BE00A5"/>
    <w:rsid w:val="00BE45D8"/>
    <w:rsid w:val="00BE55D7"/>
    <w:rsid w:val="00C10D12"/>
    <w:rsid w:val="00C31390"/>
    <w:rsid w:val="00C456B8"/>
    <w:rsid w:val="00C64D7C"/>
    <w:rsid w:val="00C9199F"/>
    <w:rsid w:val="00C93246"/>
    <w:rsid w:val="00CD198A"/>
    <w:rsid w:val="00CD5529"/>
    <w:rsid w:val="00CE4402"/>
    <w:rsid w:val="00CE4414"/>
    <w:rsid w:val="00D05D74"/>
    <w:rsid w:val="00D07E9D"/>
    <w:rsid w:val="00D102BD"/>
    <w:rsid w:val="00D10CAC"/>
    <w:rsid w:val="00D40FB5"/>
    <w:rsid w:val="00D410BF"/>
    <w:rsid w:val="00D42835"/>
    <w:rsid w:val="00D43413"/>
    <w:rsid w:val="00D50482"/>
    <w:rsid w:val="00D512F9"/>
    <w:rsid w:val="00D54C82"/>
    <w:rsid w:val="00D64FF8"/>
    <w:rsid w:val="00D752F8"/>
    <w:rsid w:val="00D910FB"/>
    <w:rsid w:val="00D943D4"/>
    <w:rsid w:val="00D97AEF"/>
    <w:rsid w:val="00DB4335"/>
    <w:rsid w:val="00DC7492"/>
    <w:rsid w:val="00DD789C"/>
    <w:rsid w:val="00DE1E27"/>
    <w:rsid w:val="00DE4AF5"/>
    <w:rsid w:val="00DE7878"/>
    <w:rsid w:val="00E00574"/>
    <w:rsid w:val="00E1089C"/>
    <w:rsid w:val="00E22EFF"/>
    <w:rsid w:val="00E327CE"/>
    <w:rsid w:val="00E34050"/>
    <w:rsid w:val="00E41B0C"/>
    <w:rsid w:val="00E43A2E"/>
    <w:rsid w:val="00E4783B"/>
    <w:rsid w:val="00E549E7"/>
    <w:rsid w:val="00E734C9"/>
    <w:rsid w:val="00E84D32"/>
    <w:rsid w:val="00E8775F"/>
    <w:rsid w:val="00E93D03"/>
    <w:rsid w:val="00EA4F5D"/>
    <w:rsid w:val="00EC4366"/>
    <w:rsid w:val="00EF0604"/>
    <w:rsid w:val="00F0026B"/>
    <w:rsid w:val="00F02FE1"/>
    <w:rsid w:val="00F05863"/>
    <w:rsid w:val="00F06320"/>
    <w:rsid w:val="00F11703"/>
    <w:rsid w:val="00F11D94"/>
    <w:rsid w:val="00F169E4"/>
    <w:rsid w:val="00F23172"/>
    <w:rsid w:val="00F263FC"/>
    <w:rsid w:val="00F4705B"/>
    <w:rsid w:val="00F625CF"/>
    <w:rsid w:val="00F62884"/>
    <w:rsid w:val="00F721A0"/>
    <w:rsid w:val="00F73A65"/>
    <w:rsid w:val="00F81F05"/>
    <w:rsid w:val="00F919A5"/>
    <w:rsid w:val="00F91BEE"/>
    <w:rsid w:val="00F937B2"/>
    <w:rsid w:val="00F96281"/>
    <w:rsid w:val="00F96A68"/>
    <w:rsid w:val="00FB21E6"/>
    <w:rsid w:val="00FC043D"/>
    <w:rsid w:val="00FD57AF"/>
    <w:rsid w:val="00FE2A14"/>
    <w:rsid w:val="00FE438B"/>
    <w:rsid w:val="00FE68E8"/>
    <w:rsid w:val="00FF254A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096A91"/>
  <w15:docId w15:val="{F2F2F693-6041-47EE-9AF8-FACA896E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1D4A"/>
    <w:rPr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6C28E5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161D4A"/>
    <w:pPr>
      <w:keepNext/>
      <w:numPr>
        <w:ilvl w:val="1"/>
        <w:numId w:val="1"/>
      </w:num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locked/>
    <w:rsid w:val="00D102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D102B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qFormat/>
    <w:rsid w:val="00161D4A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161D4A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6C28E5"/>
    <w:rPr>
      <w:rFonts w:ascii="Cambria" w:hAnsi="Cambria" w:cs="Cambria"/>
      <w:b/>
      <w:bCs/>
      <w:color w:val="365F91"/>
      <w:sz w:val="28"/>
      <w:szCs w:val="28"/>
      <w:lang w:eastAsia="ar-SA" w:bidi="ar-SA"/>
    </w:rPr>
  </w:style>
  <w:style w:type="character" w:customStyle="1" w:styleId="20">
    <w:name w:val="Заголовок 2 Знак"/>
    <w:link w:val="2"/>
    <w:uiPriority w:val="9"/>
    <w:rsid w:val="00053497"/>
    <w:rPr>
      <w:rFonts w:ascii="Cambria" w:hAnsi="Cambria"/>
      <w:b/>
      <w:bCs/>
      <w:i/>
      <w:iCs/>
      <w:sz w:val="28"/>
      <w:szCs w:val="28"/>
      <w:lang w:eastAsia="ar-SA"/>
    </w:rPr>
  </w:style>
  <w:style w:type="character" w:customStyle="1" w:styleId="60">
    <w:name w:val="Заголовок 6 Знак"/>
    <w:link w:val="6"/>
    <w:uiPriority w:val="9"/>
    <w:rsid w:val="00053497"/>
    <w:rPr>
      <w:rFonts w:ascii="Calibri" w:hAnsi="Calibri"/>
      <w:b/>
      <w:bCs/>
      <w:lang w:eastAsia="ar-SA"/>
    </w:rPr>
  </w:style>
  <w:style w:type="character" w:customStyle="1" w:styleId="70">
    <w:name w:val="Заголовок 7 Знак"/>
    <w:link w:val="7"/>
    <w:uiPriority w:val="9"/>
    <w:rsid w:val="00053497"/>
    <w:rPr>
      <w:rFonts w:ascii="Calibri" w:hAnsi="Calibri"/>
      <w:sz w:val="24"/>
      <w:szCs w:val="24"/>
      <w:lang w:eastAsia="ar-SA"/>
    </w:rPr>
  </w:style>
  <w:style w:type="character" w:customStyle="1" w:styleId="WW8Num2z0">
    <w:name w:val="WW8Num2z0"/>
    <w:uiPriority w:val="99"/>
    <w:rsid w:val="00161D4A"/>
    <w:rPr>
      <w:rFonts w:ascii="Wingdings" w:hAnsi="Wingdings" w:cs="Wingdings"/>
    </w:rPr>
  </w:style>
  <w:style w:type="character" w:customStyle="1" w:styleId="WW8Num3z0">
    <w:name w:val="WW8Num3z0"/>
    <w:uiPriority w:val="99"/>
    <w:rsid w:val="00161D4A"/>
    <w:rPr>
      <w:rFonts w:ascii="Wingdings" w:hAnsi="Wingdings" w:cs="Wingdings"/>
    </w:rPr>
  </w:style>
  <w:style w:type="character" w:customStyle="1" w:styleId="Absatz-Standardschriftart">
    <w:name w:val="Absatz-Standardschriftart"/>
    <w:uiPriority w:val="99"/>
    <w:rsid w:val="00161D4A"/>
  </w:style>
  <w:style w:type="character" w:customStyle="1" w:styleId="WW-Absatz-Standardschriftart">
    <w:name w:val="WW-Absatz-Standardschriftart"/>
    <w:uiPriority w:val="99"/>
    <w:rsid w:val="00161D4A"/>
  </w:style>
  <w:style w:type="character" w:customStyle="1" w:styleId="WW8Num1z0">
    <w:name w:val="WW8Num1z0"/>
    <w:uiPriority w:val="99"/>
    <w:rsid w:val="00161D4A"/>
    <w:rPr>
      <w:rFonts w:ascii="Symbol" w:hAnsi="Symbol" w:cs="Symbol"/>
    </w:rPr>
  </w:style>
  <w:style w:type="character" w:customStyle="1" w:styleId="WW8Num1z1">
    <w:name w:val="WW8Num1z1"/>
    <w:uiPriority w:val="99"/>
    <w:rsid w:val="00161D4A"/>
    <w:rPr>
      <w:rFonts w:ascii="Courier New" w:hAnsi="Courier New" w:cs="Courier New"/>
    </w:rPr>
  </w:style>
  <w:style w:type="character" w:customStyle="1" w:styleId="WW8Num1z2">
    <w:name w:val="WW8Num1z2"/>
    <w:uiPriority w:val="99"/>
    <w:rsid w:val="00161D4A"/>
    <w:rPr>
      <w:rFonts w:ascii="Wingdings" w:hAnsi="Wingdings" w:cs="Wingdings"/>
    </w:rPr>
  </w:style>
  <w:style w:type="character" w:customStyle="1" w:styleId="WW8Num2z1">
    <w:name w:val="WW8Num2z1"/>
    <w:uiPriority w:val="99"/>
    <w:rsid w:val="00161D4A"/>
    <w:rPr>
      <w:rFonts w:ascii="Courier New" w:hAnsi="Courier New" w:cs="Courier New"/>
    </w:rPr>
  </w:style>
  <w:style w:type="character" w:customStyle="1" w:styleId="WW8Num2z3">
    <w:name w:val="WW8Num2z3"/>
    <w:uiPriority w:val="99"/>
    <w:rsid w:val="00161D4A"/>
    <w:rPr>
      <w:rFonts w:ascii="Symbol" w:hAnsi="Symbol" w:cs="Symbol"/>
    </w:rPr>
  </w:style>
  <w:style w:type="character" w:customStyle="1" w:styleId="WW8Num3z1">
    <w:name w:val="WW8Num3z1"/>
    <w:uiPriority w:val="99"/>
    <w:rsid w:val="00161D4A"/>
    <w:rPr>
      <w:rFonts w:ascii="Courier New" w:hAnsi="Courier New" w:cs="Courier New"/>
    </w:rPr>
  </w:style>
  <w:style w:type="character" w:customStyle="1" w:styleId="WW8Num3z3">
    <w:name w:val="WW8Num3z3"/>
    <w:uiPriority w:val="99"/>
    <w:rsid w:val="00161D4A"/>
    <w:rPr>
      <w:rFonts w:ascii="Symbol" w:hAnsi="Symbol" w:cs="Symbol"/>
    </w:rPr>
  </w:style>
  <w:style w:type="character" w:customStyle="1" w:styleId="WW8Num4z0">
    <w:name w:val="WW8Num4z0"/>
    <w:uiPriority w:val="99"/>
    <w:rsid w:val="00161D4A"/>
    <w:rPr>
      <w:rFonts w:ascii="Symbol" w:hAnsi="Symbol" w:cs="Symbol"/>
    </w:rPr>
  </w:style>
  <w:style w:type="character" w:customStyle="1" w:styleId="WW8Num4z1">
    <w:name w:val="WW8Num4z1"/>
    <w:uiPriority w:val="99"/>
    <w:rsid w:val="00161D4A"/>
    <w:rPr>
      <w:rFonts w:ascii="Courier New" w:hAnsi="Courier New" w:cs="Courier New"/>
    </w:rPr>
  </w:style>
  <w:style w:type="character" w:customStyle="1" w:styleId="WW8Num4z2">
    <w:name w:val="WW8Num4z2"/>
    <w:uiPriority w:val="99"/>
    <w:rsid w:val="00161D4A"/>
    <w:rPr>
      <w:rFonts w:ascii="Wingdings" w:hAnsi="Wingdings" w:cs="Wingdings"/>
    </w:rPr>
  </w:style>
  <w:style w:type="character" w:customStyle="1" w:styleId="WW8Num5z0">
    <w:name w:val="WW8Num5z0"/>
    <w:uiPriority w:val="99"/>
    <w:rsid w:val="00161D4A"/>
    <w:rPr>
      <w:rFonts w:ascii="Symbol" w:hAnsi="Symbol" w:cs="Symbol"/>
    </w:rPr>
  </w:style>
  <w:style w:type="character" w:customStyle="1" w:styleId="WW8Num5z1">
    <w:name w:val="WW8Num5z1"/>
    <w:uiPriority w:val="99"/>
    <w:rsid w:val="00161D4A"/>
    <w:rPr>
      <w:rFonts w:ascii="Courier New" w:hAnsi="Courier New" w:cs="Courier New"/>
    </w:rPr>
  </w:style>
  <w:style w:type="character" w:customStyle="1" w:styleId="WW8Num5z2">
    <w:name w:val="WW8Num5z2"/>
    <w:uiPriority w:val="99"/>
    <w:rsid w:val="00161D4A"/>
    <w:rPr>
      <w:rFonts w:ascii="Wingdings" w:hAnsi="Wingdings" w:cs="Wingdings"/>
    </w:rPr>
  </w:style>
  <w:style w:type="character" w:customStyle="1" w:styleId="WW8Num6z0">
    <w:name w:val="WW8Num6z0"/>
    <w:uiPriority w:val="99"/>
    <w:rsid w:val="00161D4A"/>
    <w:rPr>
      <w:rFonts w:ascii="Symbol" w:hAnsi="Symbol" w:cs="Symbol"/>
    </w:rPr>
  </w:style>
  <w:style w:type="character" w:customStyle="1" w:styleId="WW8Num6z1">
    <w:name w:val="WW8Num6z1"/>
    <w:uiPriority w:val="99"/>
    <w:rsid w:val="00161D4A"/>
    <w:rPr>
      <w:rFonts w:ascii="Courier New" w:hAnsi="Courier New" w:cs="Courier New"/>
    </w:rPr>
  </w:style>
  <w:style w:type="character" w:customStyle="1" w:styleId="WW8Num6z2">
    <w:name w:val="WW8Num6z2"/>
    <w:uiPriority w:val="99"/>
    <w:rsid w:val="00161D4A"/>
    <w:rPr>
      <w:rFonts w:ascii="Wingdings" w:hAnsi="Wingdings" w:cs="Wingdings"/>
    </w:rPr>
  </w:style>
  <w:style w:type="character" w:customStyle="1" w:styleId="11">
    <w:name w:val="Основной шрифт абзаца1"/>
    <w:uiPriority w:val="99"/>
    <w:rsid w:val="00161D4A"/>
  </w:style>
  <w:style w:type="character" w:styleId="a4">
    <w:name w:val="page number"/>
    <w:basedOn w:val="11"/>
    <w:uiPriority w:val="99"/>
    <w:rsid w:val="00161D4A"/>
  </w:style>
  <w:style w:type="paragraph" w:customStyle="1" w:styleId="12">
    <w:name w:val="Заголовок1"/>
    <w:basedOn w:val="a0"/>
    <w:next w:val="a5"/>
    <w:uiPriority w:val="99"/>
    <w:rsid w:val="00161D4A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5">
    <w:name w:val="Body Text"/>
    <w:basedOn w:val="a0"/>
    <w:link w:val="a6"/>
    <w:uiPriority w:val="99"/>
    <w:rsid w:val="00161D4A"/>
  </w:style>
  <w:style w:type="character" w:customStyle="1" w:styleId="a6">
    <w:name w:val="Основной текст Знак"/>
    <w:link w:val="a5"/>
    <w:uiPriority w:val="99"/>
    <w:semiHidden/>
    <w:rsid w:val="00053497"/>
    <w:rPr>
      <w:sz w:val="24"/>
      <w:szCs w:val="24"/>
      <w:lang w:eastAsia="ar-SA"/>
    </w:rPr>
  </w:style>
  <w:style w:type="paragraph" w:styleId="a7">
    <w:name w:val="List"/>
    <w:basedOn w:val="a5"/>
    <w:uiPriority w:val="99"/>
    <w:rsid w:val="00161D4A"/>
    <w:rPr>
      <w:rFonts w:ascii="Arial" w:hAnsi="Arial" w:cs="Arial"/>
    </w:rPr>
  </w:style>
  <w:style w:type="paragraph" w:customStyle="1" w:styleId="13">
    <w:name w:val="Название1"/>
    <w:basedOn w:val="a0"/>
    <w:uiPriority w:val="99"/>
    <w:rsid w:val="00161D4A"/>
    <w:pPr>
      <w:suppressLineNumbers/>
      <w:spacing w:before="120" w:after="120"/>
    </w:pPr>
    <w:rPr>
      <w:rFonts w:ascii="Arial" w:hAnsi="Arial" w:cs="Arial"/>
      <w:i/>
      <w:iCs/>
      <w:sz w:val="20"/>
      <w:szCs w:val="20"/>
    </w:rPr>
  </w:style>
  <w:style w:type="paragraph" w:customStyle="1" w:styleId="14">
    <w:name w:val="Указатель1"/>
    <w:basedOn w:val="a0"/>
    <w:uiPriority w:val="99"/>
    <w:rsid w:val="00161D4A"/>
    <w:pPr>
      <w:suppressLineNumbers/>
    </w:pPr>
    <w:rPr>
      <w:rFonts w:ascii="Arial" w:hAnsi="Arial" w:cs="Arial"/>
    </w:rPr>
  </w:style>
  <w:style w:type="paragraph" w:styleId="a8">
    <w:name w:val="footer"/>
    <w:basedOn w:val="a0"/>
    <w:link w:val="a9"/>
    <w:uiPriority w:val="99"/>
    <w:rsid w:val="00161D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053497"/>
    <w:rPr>
      <w:sz w:val="24"/>
      <w:szCs w:val="24"/>
      <w:lang w:eastAsia="ar-SA"/>
    </w:rPr>
  </w:style>
  <w:style w:type="paragraph" w:styleId="aa">
    <w:name w:val="header"/>
    <w:basedOn w:val="a0"/>
    <w:link w:val="ab"/>
    <w:uiPriority w:val="99"/>
    <w:rsid w:val="00161D4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semiHidden/>
    <w:rsid w:val="00053497"/>
    <w:rPr>
      <w:sz w:val="24"/>
      <w:szCs w:val="24"/>
      <w:lang w:eastAsia="ar-SA"/>
    </w:rPr>
  </w:style>
  <w:style w:type="paragraph" w:customStyle="1" w:styleId="ac">
    <w:name w:val="Содержимое таблицы"/>
    <w:basedOn w:val="a0"/>
    <w:uiPriority w:val="99"/>
    <w:rsid w:val="00161D4A"/>
    <w:pPr>
      <w:suppressLineNumbers/>
    </w:pPr>
  </w:style>
  <w:style w:type="paragraph" w:customStyle="1" w:styleId="ad">
    <w:name w:val="Заголовок таблицы"/>
    <w:basedOn w:val="ac"/>
    <w:uiPriority w:val="99"/>
    <w:rsid w:val="00161D4A"/>
    <w:pPr>
      <w:jc w:val="center"/>
    </w:pPr>
    <w:rPr>
      <w:b/>
      <w:bCs/>
    </w:rPr>
  </w:style>
  <w:style w:type="paragraph" w:customStyle="1" w:styleId="ae">
    <w:name w:val="Содержимое врезки"/>
    <w:basedOn w:val="a5"/>
    <w:uiPriority w:val="99"/>
    <w:rsid w:val="00161D4A"/>
  </w:style>
  <w:style w:type="paragraph" w:styleId="21">
    <w:name w:val="Body Text Indent 2"/>
    <w:basedOn w:val="a0"/>
    <w:link w:val="22"/>
    <w:uiPriority w:val="99"/>
    <w:rsid w:val="00367433"/>
    <w:pPr>
      <w:spacing w:after="120" w:line="480" w:lineRule="auto"/>
      <w:ind w:left="283"/>
    </w:pPr>
    <w:rPr>
      <w:lang w:eastAsia="ru-RU"/>
    </w:rPr>
  </w:style>
  <w:style w:type="character" w:customStyle="1" w:styleId="22">
    <w:name w:val="Основной текст с отступом 2 Знак"/>
    <w:link w:val="21"/>
    <w:uiPriority w:val="99"/>
    <w:locked/>
    <w:rsid w:val="00367433"/>
    <w:rPr>
      <w:sz w:val="24"/>
      <w:szCs w:val="24"/>
      <w:lang w:val="ru-RU" w:eastAsia="ru-RU"/>
    </w:rPr>
  </w:style>
  <w:style w:type="paragraph" w:customStyle="1" w:styleId="a">
    <w:name w:val="список с точками"/>
    <w:basedOn w:val="a0"/>
    <w:uiPriority w:val="99"/>
    <w:rsid w:val="007515CE"/>
    <w:pPr>
      <w:numPr>
        <w:numId w:val="2"/>
      </w:numPr>
      <w:tabs>
        <w:tab w:val="num" w:pos="756"/>
      </w:tabs>
      <w:spacing w:line="312" w:lineRule="auto"/>
      <w:ind w:left="756"/>
      <w:jc w:val="both"/>
    </w:pPr>
    <w:rPr>
      <w:lang w:eastAsia="ru-RU"/>
    </w:rPr>
  </w:style>
  <w:style w:type="paragraph" w:styleId="af">
    <w:name w:val="Balloon Text"/>
    <w:basedOn w:val="a0"/>
    <w:link w:val="af0"/>
    <w:uiPriority w:val="99"/>
    <w:semiHidden/>
    <w:rsid w:val="00151534"/>
    <w:rPr>
      <w:sz w:val="0"/>
      <w:szCs w:val="0"/>
    </w:rPr>
  </w:style>
  <w:style w:type="character" w:customStyle="1" w:styleId="af0">
    <w:name w:val="Текст выноски Знак"/>
    <w:link w:val="af"/>
    <w:uiPriority w:val="99"/>
    <w:semiHidden/>
    <w:rsid w:val="00053497"/>
    <w:rPr>
      <w:sz w:val="0"/>
      <w:szCs w:val="0"/>
      <w:lang w:eastAsia="ar-SA"/>
    </w:rPr>
  </w:style>
  <w:style w:type="paragraph" w:styleId="23">
    <w:name w:val="Body Text 2"/>
    <w:basedOn w:val="a0"/>
    <w:link w:val="24"/>
    <w:uiPriority w:val="99"/>
    <w:rsid w:val="003D6142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locked/>
    <w:rsid w:val="003D6142"/>
    <w:rPr>
      <w:sz w:val="24"/>
      <w:szCs w:val="24"/>
      <w:lang w:eastAsia="ar-SA" w:bidi="ar-SA"/>
    </w:rPr>
  </w:style>
  <w:style w:type="paragraph" w:styleId="af1">
    <w:name w:val="List Paragraph"/>
    <w:basedOn w:val="a0"/>
    <w:uiPriority w:val="34"/>
    <w:qFormat/>
    <w:rsid w:val="0092730D"/>
    <w:pPr>
      <w:ind w:left="720"/>
    </w:pPr>
  </w:style>
  <w:style w:type="paragraph" w:styleId="25">
    <w:name w:val="List 2"/>
    <w:basedOn w:val="a0"/>
    <w:uiPriority w:val="99"/>
    <w:rsid w:val="0092730D"/>
    <w:pPr>
      <w:ind w:left="566" w:hanging="283"/>
    </w:pPr>
  </w:style>
  <w:style w:type="paragraph" w:styleId="af2">
    <w:name w:val="Normal (Web)"/>
    <w:basedOn w:val="a0"/>
    <w:uiPriority w:val="99"/>
    <w:rsid w:val="004C072A"/>
    <w:pPr>
      <w:spacing w:before="100" w:beforeAutospacing="1" w:after="100" w:afterAutospacing="1"/>
    </w:pPr>
    <w:rPr>
      <w:lang w:eastAsia="ru-RU"/>
    </w:rPr>
  </w:style>
  <w:style w:type="paragraph" w:styleId="15">
    <w:name w:val="toc 1"/>
    <w:basedOn w:val="a0"/>
    <w:next w:val="a0"/>
    <w:autoRedefine/>
    <w:uiPriority w:val="39"/>
    <w:rsid w:val="006C28E5"/>
    <w:pPr>
      <w:spacing w:after="100"/>
    </w:pPr>
  </w:style>
  <w:style w:type="character" w:styleId="af3">
    <w:name w:val="Hyperlink"/>
    <w:uiPriority w:val="99"/>
    <w:rsid w:val="006C28E5"/>
    <w:rPr>
      <w:color w:val="0000FF"/>
      <w:u w:val="single"/>
    </w:rPr>
  </w:style>
  <w:style w:type="paragraph" w:styleId="26">
    <w:name w:val="toc 2"/>
    <w:basedOn w:val="a0"/>
    <w:next w:val="a0"/>
    <w:autoRedefine/>
    <w:uiPriority w:val="39"/>
    <w:unhideWhenUsed/>
    <w:rsid w:val="000A5A99"/>
    <w:pPr>
      <w:ind w:left="240"/>
    </w:pPr>
  </w:style>
  <w:style w:type="paragraph" w:customStyle="1" w:styleId="27">
    <w:name w:val="Обычный2"/>
    <w:rsid w:val="009A3808"/>
    <w:pPr>
      <w:widowControl w:val="0"/>
      <w:spacing w:line="420" w:lineRule="auto"/>
      <w:ind w:firstLine="300"/>
      <w:jc w:val="both"/>
    </w:pPr>
    <w:rPr>
      <w:sz w:val="18"/>
    </w:rPr>
  </w:style>
  <w:style w:type="paragraph" w:customStyle="1" w:styleId="af4">
    <w:name w:val="Базовый"/>
    <w:rsid w:val="006073DF"/>
    <w:pPr>
      <w:tabs>
        <w:tab w:val="left" w:pos="708"/>
      </w:tabs>
      <w:suppressAutoHyphens/>
      <w:spacing w:line="100" w:lineRule="atLeast"/>
    </w:pPr>
    <w:rPr>
      <w:sz w:val="24"/>
      <w:szCs w:val="24"/>
      <w:lang w:eastAsia="ar-SA"/>
    </w:rPr>
  </w:style>
  <w:style w:type="paragraph" w:styleId="af5">
    <w:name w:val="Title"/>
    <w:basedOn w:val="a0"/>
    <w:link w:val="af6"/>
    <w:qFormat/>
    <w:locked/>
    <w:rsid w:val="006D5032"/>
    <w:pPr>
      <w:jc w:val="center"/>
    </w:pPr>
    <w:rPr>
      <w:b/>
      <w:sz w:val="20"/>
      <w:szCs w:val="20"/>
    </w:rPr>
  </w:style>
  <w:style w:type="character" w:customStyle="1" w:styleId="af6">
    <w:name w:val="Заголовок Знак"/>
    <w:link w:val="af5"/>
    <w:rsid w:val="006D5032"/>
    <w:rPr>
      <w:b/>
    </w:rPr>
  </w:style>
  <w:style w:type="paragraph" w:customStyle="1" w:styleId="31">
    <w:name w:val="Основной текст 31"/>
    <w:basedOn w:val="a0"/>
    <w:rsid w:val="00A5405D"/>
    <w:pPr>
      <w:suppressAutoHyphens/>
      <w:spacing w:line="360" w:lineRule="auto"/>
      <w:jc w:val="center"/>
    </w:pPr>
    <w:rPr>
      <w:b/>
      <w:sz w:val="18"/>
      <w:szCs w:val="20"/>
    </w:rPr>
  </w:style>
  <w:style w:type="character" w:customStyle="1" w:styleId="FontStyle20">
    <w:name w:val="Font Style20"/>
    <w:uiPriority w:val="99"/>
    <w:rsid w:val="00AC0243"/>
    <w:rPr>
      <w:rFonts w:ascii="Times New Roman" w:hAnsi="Times New Roman" w:cs="Times New Roman" w:hint="default"/>
      <w:sz w:val="18"/>
      <w:szCs w:val="18"/>
    </w:rPr>
  </w:style>
  <w:style w:type="paragraph" w:customStyle="1" w:styleId="Style3">
    <w:name w:val="Style3"/>
    <w:basedOn w:val="a0"/>
    <w:uiPriority w:val="99"/>
    <w:rsid w:val="00AC0243"/>
    <w:pPr>
      <w:widowControl w:val="0"/>
      <w:autoSpaceDE w:val="0"/>
      <w:autoSpaceDN w:val="0"/>
      <w:adjustRightInd w:val="0"/>
    </w:pPr>
    <w:rPr>
      <w:lang w:eastAsia="ru-RU"/>
    </w:rPr>
  </w:style>
  <w:style w:type="paragraph" w:customStyle="1" w:styleId="Style13">
    <w:name w:val="Style13"/>
    <w:basedOn w:val="a0"/>
    <w:uiPriority w:val="99"/>
    <w:rsid w:val="00AC0243"/>
    <w:pPr>
      <w:widowControl w:val="0"/>
      <w:autoSpaceDE w:val="0"/>
      <w:autoSpaceDN w:val="0"/>
      <w:adjustRightInd w:val="0"/>
      <w:spacing w:line="346" w:lineRule="exact"/>
      <w:ind w:firstLine="490"/>
    </w:pPr>
    <w:rPr>
      <w:lang w:eastAsia="ru-RU"/>
    </w:rPr>
  </w:style>
  <w:style w:type="character" w:customStyle="1" w:styleId="FontStyle35">
    <w:name w:val="Font Style35"/>
    <w:uiPriority w:val="99"/>
    <w:rsid w:val="00AC0243"/>
    <w:rPr>
      <w:rFonts w:ascii="Times New Roman" w:hAnsi="Times New Roman" w:cs="Times New Roman" w:hint="default"/>
      <w:sz w:val="18"/>
      <w:szCs w:val="18"/>
    </w:rPr>
  </w:style>
  <w:style w:type="paragraph" w:customStyle="1" w:styleId="ConsPlusCell">
    <w:name w:val="ConsPlusCell"/>
    <w:uiPriority w:val="99"/>
    <w:rsid w:val="00992821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rmal">
    <w:name w:val="ConsPlusNormal"/>
    <w:rsid w:val="00992821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table" w:styleId="af7">
    <w:name w:val="Table Grid"/>
    <w:basedOn w:val="a2"/>
    <w:uiPriority w:val="59"/>
    <w:rsid w:val="00B022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1"/>
    <w:link w:val="3"/>
    <w:semiHidden/>
    <w:rsid w:val="00D102B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customStyle="1" w:styleId="50">
    <w:name w:val="Заголовок 5 Знак"/>
    <w:basedOn w:val="a1"/>
    <w:link w:val="5"/>
    <w:semiHidden/>
    <w:rsid w:val="00D102B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28">
    <w:name w:val="Знак2"/>
    <w:basedOn w:val="a0"/>
    <w:rsid w:val="001A4D1A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0A09F9-6701-4789-BD4C-AB5367F82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9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Колледж информатики и вычислительной техники</vt:lpstr>
    </vt:vector>
  </TitlesOfParts>
  <Company>СыктГУ</Company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Колледж информатики и вычислительной техники</dc:title>
  <dc:creator>K1_250_03</dc:creator>
  <cp:lastModifiedBy>Катя</cp:lastModifiedBy>
  <cp:revision>25</cp:revision>
  <cp:lastPrinted>2020-09-25T04:07:00Z</cp:lastPrinted>
  <dcterms:created xsi:type="dcterms:W3CDTF">2020-09-24T04:36:00Z</dcterms:created>
  <dcterms:modified xsi:type="dcterms:W3CDTF">2020-09-25T04:08:00Z</dcterms:modified>
</cp:coreProperties>
</file>